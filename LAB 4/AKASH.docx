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27AEE" w14:textId="77777777" w:rsidR="0082174C" w:rsidRPr="00E42159" w:rsidRDefault="0082174C" w:rsidP="0082174C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>Laboratory 4</w:t>
      </w:r>
    </w:p>
    <w:p w14:paraId="6642E2E3" w14:textId="77777777" w:rsidR="0082174C" w:rsidRPr="00E42159" w:rsidRDefault="0082174C" w:rsidP="0082174C">
      <w:pPr>
        <w:spacing w:after="0" w:line="360" w:lineRule="auto"/>
        <w:jc w:val="both"/>
      </w:pPr>
      <w:r w:rsidRPr="00E42159">
        <w:rPr>
          <w:rFonts w:cs="Times New Roman"/>
        </w:rPr>
        <w:t xml:space="preserve">Title of the Laboratory Exercise: implement constraints </w:t>
      </w:r>
      <w:r>
        <w:rPr>
          <w:rFonts w:cs="Times New Roman"/>
        </w:rPr>
        <w:t>and built in functions</w:t>
      </w:r>
    </w:p>
    <w:p w14:paraId="2F0703EB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Introduction and Purpose of Experiment</w:t>
      </w:r>
    </w:p>
    <w:p w14:paraId="3B2E25F6" w14:textId="77777777" w:rsidR="0082174C" w:rsidRPr="00E42159" w:rsidRDefault="0082174C" w:rsidP="0082174C">
      <w:pPr>
        <w:spacing w:after="0" w:line="360" w:lineRule="auto"/>
        <w:ind w:left="720"/>
        <w:jc w:val="both"/>
      </w:pPr>
      <w:r w:rsidRPr="00E42159">
        <w:rPr>
          <w:rFonts w:cs="Times New Roman"/>
        </w:rPr>
        <w:t xml:space="preserve">Constraints are the rules which are enforced on the data being stored in a table. There are constraints that can be applied to a table such as NOT NULL, UNIQUE, PRIMARY KEY and FOREIGN KEY. </w:t>
      </w:r>
      <w:r w:rsidRPr="00E42159">
        <w:rPr>
          <w:color w:val="000000"/>
        </w:rPr>
        <w:t>SQL has many built-in functions for performing calculations on data</w:t>
      </w:r>
      <w:r w:rsidRPr="00E42159">
        <w:rPr>
          <w:rFonts w:cs="Times New Roman"/>
          <w:color w:val="000000" w:themeColor="text1"/>
        </w:rPr>
        <w:t xml:space="preserve">. In SQL, a built-in function is a piece for programming that takes zero or more inputs and returns a value. </w:t>
      </w:r>
      <w:r w:rsidRPr="00E42159">
        <w:rPr>
          <w:rFonts w:cs="Times New Roman"/>
        </w:rPr>
        <w:t xml:space="preserve">By doing this lab, students will be able to implement constraints </w:t>
      </w:r>
      <w:r>
        <w:rPr>
          <w:rFonts w:cs="Times New Roman"/>
        </w:rPr>
        <w:t xml:space="preserve">and built in functions </w:t>
      </w:r>
      <w:r w:rsidRPr="00E42159">
        <w:rPr>
          <w:rFonts w:cs="Times New Roman"/>
        </w:rPr>
        <w:t>on the database.</w:t>
      </w:r>
    </w:p>
    <w:p w14:paraId="7473352A" w14:textId="77777777" w:rsidR="0082174C" w:rsidRPr="00E42159" w:rsidRDefault="0082174C" w:rsidP="0082174C">
      <w:pPr>
        <w:spacing w:after="0" w:line="360" w:lineRule="auto"/>
        <w:ind w:left="720"/>
        <w:jc w:val="both"/>
      </w:pPr>
    </w:p>
    <w:p w14:paraId="02CB948E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Aim and Objectives</w:t>
      </w:r>
    </w:p>
    <w:p w14:paraId="570ECEA5" w14:textId="77777777" w:rsidR="0082174C" w:rsidRPr="00E42159" w:rsidRDefault="0082174C" w:rsidP="0082174C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Aim</w:t>
      </w:r>
    </w:p>
    <w:p w14:paraId="6E1A7F96" w14:textId="77777777" w:rsidR="0082174C" w:rsidRPr="00765A34" w:rsidRDefault="0082174C" w:rsidP="0082174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To design and implement constraints on the data using SQL commands</w:t>
      </w:r>
    </w:p>
    <w:p w14:paraId="099D80B3" w14:textId="77777777" w:rsidR="0082174C" w:rsidRPr="00E42159" w:rsidRDefault="0082174C" w:rsidP="0082174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765A34">
        <w:rPr>
          <w:rFonts w:cs="Times New Roman"/>
        </w:rPr>
        <w:t>To implement built in functions in SQL</w:t>
      </w:r>
    </w:p>
    <w:p w14:paraId="7A5F1962" w14:textId="77777777" w:rsidR="0082174C" w:rsidRPr="00E42159" w:rsidRDefault="0082174C" w:rsidP="0082174C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Objectives</w:t>
      </w:r>
    </w:p>
    <w:p w14:paraId="2D5DB3F2" w14:textId="77777777" w:rsidR="0082174C" w:rsidRPr="00E42159" w:rsidRDefault="0082174C" w:rsidP="0082174C">
      <w:pPr>
        <w:spacing w:after="0" w:line="360" w:lineRule="auto"/>
        <w:ind w:left="360" w:firstLine="360"/>
        <w:jc w:val="both"/>
      </w:pPr>
      <w:r w:rsidRPr="00E42159">
        <w:rPr>
          <w:rFonts w:cs="Times New Roman"/>
        </w:rPr>
        <w:t>At the end of this lab, the student will be able to</w:t>
      </w:r>
    </w:p>
    <w:p w14:paraId="7ECD21C1" w14:textId="77777777" w:rsidR="0082174C" w:rsidRPr="00E42159" w:rsidRDefault="0082174C" w:rsidP="0082174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rPr>
          <w:rFonts w:cs="Times New Roman"/>
        </w:rPr>
        <w:t>Identify different types of constraints on the data</w:t>
      </w:r>
    </w:p>
    <w:p w14:paraId="1E94D6F6" w14:textId="77777777" w:rsidR="0082174C" w:rsidRDefault="0082174C" w:rsidP="0082174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E42159">
        <w:t>Apply constraints on the data in different ways</w:t>
      </w:r>
    </w:p>
    <w:p w14:paraId="4F0759EF" w14:textId="77777777" w:rsidR="0082174C" w:rsidRPr="00E42159" w:rsidRDefault="0082174C" w:rsidP="0082174C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>
        <w:rPr>
          <w:rFonts w:cs="Times New Roman"/>
          <w:color w:val="000000" w:themeColor="text1"/>
        </w:rPr>
        <w:t>I</w:t>
      </w:r>
      <w:r w:rsidRPr="00E42159">
        <w:rPr>
          <w:rFonts w:cs="Times New Roman"/>
          <w:color w:val="000000" w:themeColor="text1"/>
        </w:rPr>
        <w:t>mplement built-in functions in SQL</w:t>
      </w:r>
    </w:p>
    <w:p w14:paraId="6811F300" w14:textId="77777777" w:rsidR="0082174C" w:rsidRPr="00E42159" w:rsidRDefault="0082174C" w:rsidP="0082174C">
      <w:pPr>
        <w:pStyle w:val="ListParagraph"/>
        <w:widowControl w:val="0"/>
        <w:tabs>
          <w:tab w:val="left" w:pos="720"/>
          <w:tab w:val="left" w:pos="2880"/>
        </w:tabs>
        <w:suppressAutoHyphens/>
        <w:spacing w:after="0" w:line="360" w:lineRule="auto"/>
        <w:ind w:left="1440"/>
        <w:jc w:val="both"/>
      </w:pPr>
    </w:p>
    <w:p w14:paraId="13A4244A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Experimental Procedure</w:t>
      </w:r>
    </w:p>
    <w:p w14:paraId="1B10E3D5" w14:textId="77777777" w:rsidR="0082174C" w:rsidRPr="00E42159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the problem statement</w:t>
      </w:r>
    </w:p>
    <w:p w14:paraId="720117A6" w14:textId="77777777" w:rsidR="0082174C" w:rsidRPr="00BB5462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BB5462">
        <w:rPr>
          <w:rFonts w:cs="Times New Roman"/>
        </w:rPr>
        <w:t xml:space="preserve">Design SQL commands using appropriate constraints </w:t>
      </w:r>
    </w:p>
    <w:p w14:paraId="2EF54121" w14:textId="77777777" w:rsidR="0082174C" w:rsidRPr="00E42159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BB5462">
        <w:rPr>
          <w:rFonts w:cs="Times New Roman"/>
        </w:rPr>
        <w:t>Execute the SQL commands</w:t>
      </w:r>
    </w:p>
    <w:p w14:paraId="11D0525A" w14:textId="77777777" w:rsidR="0082174C" w:rsidRPr="00E42159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Test the executed commands</w:t>
      </w:r>
    </w:p>
    <w:p w14:paraId="7FF4057B" w14:textId="77777777" w:rsidR="0082174C" w:rsidRPr="00E42159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14:paraId="4F834821" w14:textId="77777777" w:rsidR="0082174C" w:rsidRPr="00E42159" w:rsidRDefault="0082174C" w:rsidP="0082174C">
      <w:pPr>
        <w:pStyle w:val="ListParagraph"/>
        <w:numPr>
          <w:ilvl w:val="2"/>
          <w:numId w:val="3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14:paraId="7A72EAFC" w14:textId="77777777" w:rsidR="0082174C" w:rsidRPr="00E42159" w:rsidRDefault="0082174C" w:rsidP="0082174C">
      <w:pPr>
        <w:pStyle w:val="ListParagraph"/>
        <w:tabs>
          <w:tab w:val="left" w:pos="720"/>
          <w:tab w:val="left" w:pos="1440"/>
        </w:tabs>
        <w:suppressAutoHyphens/>
        <w:spacing w:after="0" w:line="360" w:lineRule="auto"/>
        <w:ind w:left="2160"/>
        <w:contextualSpacing w:val="0"/>
        <w:jc w:val="both"/>
      </w:pPr>
    </w:p>
    <w:p w14:paraId="25ADACF3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Questions</w:t>
      </w:r>
    </w:p>
    <w:p w14:paraId="12D0B33B" w14:textId="77777777" w:rsidR="0082174C" w:rsidRDefault="0082174C" w:rsidP="0082174C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Consider the relational schema given below. </w:t>
      </w:r>
    </w:p>
    <w:p w14:paraId="6B78A6D0" w14:textId="77777777" w:rsidR="0082174C" w:rsidRPr="007E5467" w:rsidRDefault="0082174C" w:rsidP="0082174C">
      <w:pPr>
        <w:pStyle w:val="ListParagraph"/>
        <w:tabs>
          <w:tab w:val="left" w:pos="720"/>
        </w:tabs>
        <w:suppressAutoHyphens/>
        <w:spacing w:after="0" w:line="360" w:lineRule="auto"/>
        <w:ind w:left="1440"/>
        <w:jc w:val="both"/>
        <w:rPr>
          <w:rFonts w:cs="Times New Roman"/>
          <w:color w:val="000000" w:themeColor="text1"/>
        </w:rPr>
      </w:pPr>
      <w:r w:rsidRPr="007E5467">
        <w:rPr>
          <w:rFonts w:cs="Times New Roman"/>
          <w:color w:val="000000" w:themeColor="text1"/>
        </w:rPr>
        <w:t>PLAYER_DETAILS (</w:t>
      </w:r>
      <w:proofErr w:type="spellStart"/>
      <w:r w:rsidRPr="007E5467">
        <w:rPr>
          <w:rFonts w:cs="Times New Roman"/>
          <w:color w:val="000000" w:themeColor="text1"/>
        </w:rPr>
        <w:t>PCode</w:t>
      </w:r>
      <w:proofErr w:type="spellEnd"/>
      <w:r w:rsidRPr="007E5467">
        <w:rPr>
          <w:rFonts w:cs="Times New Roman"/>
          <w:color w:val="000000" w:themeColor="text1"/>
        </w:rPr>
        <w:t xml:space="preserve">, </w:t>
      </w:r>
      <w:proofErr w:type="spellStart"/>
      <w:r w:rsidRPr="007E5467">
        <w:rPr>
          <w:rFonts w:cs="Times New Roman"/>
          <w:color w:val="000000" w:themeColor="text1"/>
        </w:rPr>
        <w:t>PName</w:t>
      </w:r>
      <w:proofErr w:type="spellEnd"/>
      <w:r w:rsidRPr="007E5467">
        <w:rPr>
          <w:rFonts w:cs="Times New Roman"/>
          <w:color w:val="000000" w:themeColor="text1"/>
        </w:rPr>
        <w:t>, DOB, City, Score)</w:t>
      </w:r>
    </w:p>
    <w:p w14:paraId="0EA4653D" w14:textId="77777777" w:rsidR="0082174C" w:rsidRPr="007E5467" w:rsidRDefault="0082174C" w:rsidP="0082174C">
      <w:pPr>
        <w:pStyle w:val="ListParagraph"/>
        <w:tabs>
          <w:tab w:val="left" w:pos="720"/>
        </w:tabs>
        <w:suppressAutoHyphens/>
        <w:spacing w:after="0" w:line="360" w:lineRule="auto"/>
        <w:ind w:left="1440"/>
        <w:contextualSpacing w:val="0"/>
        <w:jc w:val="both"/>
        <w:rPr>
          <w:rFonts w:cs="Times New Roman"/>
          <w:color w:val="000000" w:themeColor="text1"/>
        </w:rPr>
      </w:pPr>
      <w:r w:rsidRPr="007E5467">
        <w:rPr>
          <w:rFonts w:cs="Times New Roman"/>
          <w:color w:val="000000" w:themeColor="text1"/>
        </w:rPr>
        <w:t>MATCH_DETAILS (</w:t>
      </w:r>
      <w:proofErr w:type="spellStart"/>
      <w:r w:rsidRPr="007E5467">
        <w:rPr>
          <w:rFonts w:cs="Times New Roman"/>
          <w:color w:val="000000" w:themeColor="text1"/>
        </w:rPr>
        <w:t>MatchID</w:t>
      </w:r>
      <w:proofErr w:type="spellEnd"/>
      <w:r w:rsidRPr="007E5467">
        <w:rPr>
          <w:rFonts w:cs="Times New Roman"/>
          <w:color w:val="000000" w:themeColor="text1"/>
        </w:rPr>
        <w:t xml:space="preserve">, </w:t>
      </w:r>
      <w:proofErr w:type="spellStart"/>
      <w:r w:rsidRPr="007E5467">
        <w:rPr>
          <w:rFonts w:cs="Times New Roman"/>
          <w:color w:val="000000" w:themeColor="text1"/>
        </w:rPr>
        <w:t>MatchName</w:t>
      </w:r>
      <w:proofErr w:type="spellEnd"/>
      <w:r w:rsidRPr="007E5467">
        <w:rPr>
          <w:rFonts w:cs="Times New Roman"/>
          <w:color w:val="000000" w:themeColor="text1"/>
        </w:rPr>
        <w:t xml:space="preserve">, </w:t>
      </w:r>
      <w:proofErr w:type="spellStart"/>
      <w:r w:rsidRPr="007E5467">
        <w:rPr>
          <w:rFonts w:cs="Times New Roman"/>
          <w:color w:val="000000" w:themeColor="text1"/>
        </w:rPr>
        <w:t>PCode</w:t>
      </w:r>
      <w:proofErr w:type="spellEnd"/>
      <w:r w:rsidRPr="007E5467">
        <w:rPr>
          <w:rFonts w:cs="Times New Roman"/>
          <w:color w:val="000000" w:themeColor="text1"/>
        </w:rPr>
        <w:t>)</w:t>
      </w:r>
    </w:p>
    <w:p w14:paraId="53CC8962" w14:textId="77777777" w:rsidR="0082174C" w:rsidRPr="007E5467" w:rsidRDefault="0082174C" w:rsidP="0082174C">
      <w:pPr>
        <w:pStyle w:val="ListParagraph"/>
        <w:tabs>
          <w:tab w:val="left" w:pos="720"/>
        </w:tabs>
        <w:suppressAutoHyphens/>
        <w:spacing w:after="0" w:line="360" w:lineRule="auto"/>
        <w:ind w:left="1440"/>
        <w:contextualSpacing w:val="0"/>
        <w:jc w:val="both"/>
        <w:rPr>
          <w:rFonts w:cs="Times New Roman"/>
          <w:color w:val="000000" w:themeColor="text1"/>
        </w:rPr>
      </w:pPr>
    </w:p>
    <w:p w14:paraId="68BF6597" w14:textId="77777777" w:rsidR="0082174C" w:rsidRPr="00E42159" w:rsidRDefault="0082174C" w:rsidP="0082174C">
      <w:pPr>
        <w:pStyle w:val="ListParagraph"/>
        <w:numPr>
          <w:ilvl w:val="0"/>
          <w:numId w:val="24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lastRenderedPageBreak/>
        <w:t xml:space="preserve">Apply the following constraints on the given </w:t>
      </w:r>
      <w:r>
        <w:rPr>
          <w:rFonts w:cs="Times New Roman"/>
          <w:color w:val="000000" w:themeColor="text1"/>
        </w:rPr>
        <w:t>database</w:t>
      </w:r>
      <w:r w:rsidRPr="00E42159">
        <w:rPr>
          <w:rFonts w:cs="Times New Roman"/>
          <w:color w:val="000000" w:themeColor="text1"/>
        </w:rPr>
        <w:t xml:space="preserve"> schema. Enter appropriate tuples to show the purpose of each constraint.</w:t>
      </w:r>
    </w:p>
    <w:p w14:paraId="11A94EC4" w14:textId="77777777" w:rsidR="0082174C" w:rsidRPr="00E42159" w:rsidRDefault="0082174C" w:rsidP="0082174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>Not NULL</w:t>
      </w:r>
    </w:p>
    <w:p w14:paraId="273F60D0" w14:textId="77777777" w:rsidR="0082174C" w:rsidRPr="00E42159" w:rsidRDefault="0082174C" w:rsidP="0082174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 xml:space="preserve">Default </w:t>
      </w:r>
    </w:p>
    <w:p w14:paraId="4571DA76" w14:textId="77777777" w:rsidR="0082174C" w:rsidRPr="00E42159" w:rsidRDefault="0082174C" w:rsidP="0082174C">
      <w:pPr>
        <w:pStyle w:val="ListParagraph"/>
        <w:numPr>
          <w:ilvl w:val="0"/>
          <w:numId w:val="25"/>
        </w:numPr>
        <w:spacing w:after="0" w:line="360" w:lineRule="auto"/>
        <w:jc w:val="both"/>
      </w:pPr>
      <w:r w:rsidRPr="00E42159">
        <w:t>Unique</w:t>
      </w:r>
    </w:p>
    <w:p w14:paraId="3BD6C4F9" w14:textId="77777777" w:rsidR="0082174C" w:rsidRPr="00E42159" w:rsidRDefault="0082174C" w:rsidP="0082174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>Primary key</w:t>
      </w:r>
    </w:p>
    <w:p w14:paraId="394F51B5" w14:textId="77777777" w:rsidR="0082174C" w:rsidRDefault="0082174C" w:rsidP="0082174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>Foreign key</w:t>
      </w:r>
    </w:p>
    <w:p w14:paraId="32FE7102" w14:textId="77777777" w:rsidR="0082174C" w:rsidRPr="00E42159" w:rsidRDefault="0082174C" w:rsidP="0082174C">
      <w:pPr>
        <w:pStyle w:val="ListParagraph"/>
        <w:numPr>
          <w:ilvl w:val="0"/>
          <w:numId w:val="24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rFonts w:cs="Times New Roman"/>
        </w:rPr>
      </w:pPr>
      <w:r w:rsidRPr="00E42159">
        <w:rPr>
          <w:rFonts w:cs="Times New Roman"/>
        </w:rPr>
        <w:t>Execute the following built-in functions in SQL</w:t>
      </w:r>
      <w:r>
        <w:rPr>
          <w:rFonts w:cs="Times New Roman"/>
        </w:rPr>
        <w:t xml:space="preserve"> using </w:t>
      </w:r>
      <w:proofErr w:type="spellStart"/>
      <w:r>
        <w:rPr>
          <w:rFonts w:cs="Times New Roman"/>
        </w:rPr>
        <w:t>Netbeans</w:t>
      </w:r>
      <w:proofErr w:type="spellEnd"/>
      <w:r>
        <w:rPr>
          <w:rFonts w:cs="Times New Roman"/>
        </w:rPr>
        <w:t xml:space="preserve"> IDE</w:t>
      </w:r>
    </w:p>
    <w:p w14:paraId="664234EA" w14:textId="77777777" w:rsidR="0082174C" w:rsidRPr="00E42159" w:rsidRDefault="0082174C" w:rsidP="0082174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t>String functions</w:t>
      </w:r>
    </w:p>
    <w:p w14:paraId="14F4D106" w14:textId="77777777" w:rsidR="0082174C" w:rsidRPr="00E42159" w:rsidRDefault="0082174C" w:rsidP="0082174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t>Date functions</w:t>
      </w:r>
    </w:p>
    <w:p w14:paraId="090EE3B9" w14:textId="6D0C4221" w:rsidR="0082174C" w:rsidRPr="00E42159" w:rsidRDefault="0082174C" w:rsidP="0082174C">
      <w:pPr>
        <w:pStyle w:val="ListParagraph"/>
        <w:numPr>
          <w:ilvl w:val="0"/>
          <w:numId w:val="18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t>Numeric functions</w:t>
      </w:r>
    </w:p>
    <w:p w14:paraId="1B42E290" w14:textId="77777777" w:rsidR="0082174C" w:rsidRPr="00E42159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Presentation of Results</w:t>
      </w:r>
    </w:p>
    <w:p w14:paraId="6FFA642F" w14:textId="3A56E2C9" w:rsidR="0082174C" w:rsidRDefault="009F7EC3" w:rsidP="0082174C">
      <w:pPr>
        <w:spacing w:after="0" w:line="360" w:lineRule="auto"/>
        <w:jc w:val="both"/>
      </w:pPr>
      <w:bookmarkStart w:id="0" w:name="_GoBack"/>
      <w:r>
        <w:rPr>
          <w:noProof/>
        </w:rPr>
        <w:drawing>
          <wp:inline distT="0" distB="0" distL="0" distR="0" wp14:anchorId="324700A7" wp14:editId="5D909F57">
            <wp:extent cx="4930140" cy="15294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3701" cy="154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E24FEA" w14:textId="2DED2BA6" w:rsidR="00C66912" w:rsidRDefault="002A314E" w:rsidP="0082174C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3F1126B8" wp14:editId="7524A026">
            <wp:extent cx="4968240" cy="16865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279" cy="16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5ADD" w14:textId="1D95F748" w:rsidR="002A314E" w:rsidRDefault="002A314E" w:rsidP="0082174C">
      <w:pPr>
        <w:spacing w:after="0" w:line="360" w:lineRule="auto"/>
        <w:jc w:val="both"/>
      </w:pPr>
    </w:p>
    <w:p w14:paraId="7E7813C3" w14:textId="55B4A805" w:rsidR="002A314E" w:rsidRDefault="009F7EC3" w:rsidP="0082174C">
      <w:pPr>
        <w:spacing w:after="0" w:line="360" w:lineRule="auto"/>
        <w:jc w:val="both"/>
      </w:pPr>
      <w:r>
        <w:rPr>
          <w:noProof/>
        </w:rPr>
        <w:drawing>
          <wp:inline distT="0" distB="0" distL="0" distR="0" wp14:anchorId="392362ED" wp14:editId="7FC100FD">
            <wp:extent cx="3048928" cy="11657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188" cy="119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555D">
        <w:t xml:space="preserve">      </w:t>
      </w:r>
      <w:r>
        <w:rPr>
          <w:noProof/>
        </w:rPr>
        <w:drawing>
          <wp:inline distT="0" distB="0" distL="0" distR="0" wp14:anchorId="4E1175CB" wp14:editId="651CEE58">
            <wp:extent cx="2362200" cy="116545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459" cy="117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85045" w14:textId="77777777" w:rsidR="00677AC3" w:rsidRDefault="009F7EC3" w:rsidP="00677AC3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536360F2" wp14:editId="3139AA98">
            <wp:extent cx="5731510" cy="4933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5C5B" w14:textId="1F514DFE" w:rsidR="009F7EC3" w:rsidRDefault="00677AC3" w:rsidP="00677AC3">
      <w:pPr>
        <w:pStyle w:val="Caption"/>
        <w:jc w:val="center"/>
      </w:pPr>
      <w:r>
        <w:t xml:space="preserve">Figure </w:t>
      </w:r>
      <w:fldSimple w:instr=" SEQ Figure \* ARABIC ">
        <w:r w:rsidR="00B6210C">
          <w:rPr>
            <w:noProof/>
          </w:rPr>
          <w:t>1</w:t>
        </w:r>
      </w:fldSimple>
      <w:r>
        <w:t xml:space="preserve"> Not Null</w:t>
      </w:r>
    </w:p>
    <w:p w14:paraId="03D2C162" w14:textId="77777777" w:rsidR="00677AC3" w:rsidRDefault="009F7EC3" w:rsidP="00677AC3">
      <w:pPr>
        <w:keepNext/>
        <w:spacing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38D0170C" wp14:editId="5C8EA7BC">
            <wp:extent cx="5731510" cy="1696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7BA3" w14:textId="04FE171D" w:rsidR="009F7EC3" w:rsidRDefault="00677AC3" w:rsidP="00677AC3">
      <w:pPr>
        <w:pStyle w:val="Caption"/>
        <w:jc w:val="center"/>
      </w:pPr>
      <w:r>
        <w:t xml:space="preserve">Figure </w:t>
      </w:r>
      <w:fldSimple w:instr=" SEQ Figure \* ARABIC ">
        <w:r w:rsidR="00B6210C">
          <w:rPr>
            <w:noProof/>
          </w:rPr>
          <w:t>2</w:t>
        </w:r>
      </w:fldSimple>
      <w:r>
        <w:t xml:space="preserve"> Default Value</w:t>
      </w:r>
    </w:p>
    <w:p w14:paraId="754AAF23" w14:textId="77777777" w:rsidR="00677AC3" w:rsidRDefault="009F7EC3" w:rsidP="00677AC3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7F3E8867" wp14:editId="6889FE47">
            <wp:extent cx="5731510" cy="22091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C4335" w14:textId="712916B1" w:rsidR="009F7EC3" w:rsidRDefault="00677AC3" w:rsidP="00F210DB">
      <w:pPr>
        <w:pStyle w:val="Caption"/>
        <w:jc w:val="center"/>
      </w:pPr>
      <w:r>
        <w:t xml:space="preserve">Figure </w:t>
      </w:r>
      <w:fldSimple w:instr=" SEQ Figure \* ARABIC ">
        <w:r w:rsidR="00B6210C">
          <w:rPr>
            <w:noProof/>
          </w:rPr>
          <w:t>3</w:t>
        </w:r>
      </w:fldSimple>
      <w:r>
        <w:t xml:space="preserve"> Unique Key</w:t>
      </w:r>
    </w:p>
    <w:p w14:paraId="09474E15" w14:textId="77777777" w:rsidR="00677AC3" w:rsidRDefault="009F7EC3" w:rsidP="00677AC3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054DE4D0" wp14:editId="1CD81871">
            <wp:extent cx="5731510" cy="7296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E847" w14:textId="19B2B165" w:rsidR="009F7EC3" w:rsidRDefault="00677AC3" w:rsidP="00677AC3">
      <w:pPr>
        <w:pStyle w:val="Caption"/>
        <w:jc w:val="center"/>
      </w:pPr>
      <w:r>
        <w:t xml:space="preserve">Figure </w:t>
      </w:r>
      <w:fldSimple w:instr=" SEQ Figure \* ARABIC ">
        <w:r w:rsidR="00B6210C">
          <w:rPr>
            <w:noProof/>
          </w:rPr>
          <w:t>4</w:t>
        </w:r>
      </w:fldSimple>
      <w:r>
        <w:t xml:space="preserve"> Primary Key</w:t>
      </w:r>
    </w:p>
    <w:p w14:paraId="1132DF88" w14:textId="77777777" w:rsidR="00677AC3" w:rsidRDefault="00677AC3" w:rsidP="00677AC3">
      <w:pPr>
        <w:keepNext/>
        <w:spacing w:after="0" w:line="360" w:lineRule="auto"/>
        <w:jc w:val="both"/>
      </w:pPr>
      <w:r>
        <w:rPr>
          <w:noProof/>
        </w:rPr>
        <w:drawing>
          <wp:inline distT="0" distB="0" distL="0" distR="0" wp14:anchorId="7AA7E9BB" wp14:editId="5950E306">
            <wp:extent cx="5731510" cy="4895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A21" w14:textId="00B90FF1" w:rsidR="00677AC3" w:rsidRDefault="00677AC3" w:rsidP="00677AC3">
      <w:pPr>
        <w:pStyle w:val="Caption"/>
        <w:jc w:val="center"/>
      </w:pPr>
      <w:r>
        <w:t xml:space="preserve">Figure </w:t>
      </w:r>
      <w:fldSimple w:instr=" SEQ Figure \* ARABIC ">
        <w:r w:rsidR="00B6210C">
          <w:rPr>
            <w:noProof/>
          </w:rPr>
          <w:t>5</w:t>
        </w:r>
      </w:fldSimple>
      <w:r>
        <w:t xml:space="preserve"> Foreign Key</w:t>
      </w:r>
    </w:p>
    <w:p w14:paraId="5F5DC250" w14:textId="0CC23333" w:rsidR="00677AC3" w:rsidRDefault="00677AC3" w:rsidP="0082174C">
      <w:pPr>
        <w:spacing w:after="0" w:line="360" w:lineRule="auto"/>
        <w:jc w:val="both"/>
      </w:pPr>
      <w:r w:rsidRPr="00677AC3">
        <w:rPr>
          <w:noProof/>
        </w:rPr>
        <w:t xml:space="preserve"> </w:t>
      </w:r>
    </w:p>
    <w:p w14:paraId="1D84BADA" w14:textId="1466B48B" w:rsidR="00C66912" w:rsidRDefault="00C66912" w:rsidP="0082174C">
      <w:pPr>
        <w:spacing w:after="0" w:line="360" w:lineRule="auto"/>
        <w:jc w:val="both"/>
      </w:pPr>
    </w:p>
    <w:p w14:paraId="08010A13" w14:textId="77777777" w:rsidR="00A242D1" w:rsidRDefault="00A242D1" w:rsidP="0012494A">
      <w:pPr>
        <w:spacing w:after="0" w:line="360" w:lineRule="auto"/>
        <w:jc w:val="center"/>
      </w:pPr>
      <w:r>
        <w:rPr>
          <w:noProof/>
          <w:lang w:eastAsia="en-IN"/>
        </w:rPr>
        <w:drawing>
          <wp:inline distT="0" distB="0" distL="0" distR="0" wp14:anchorId="586F086E" wp14:editId="1594CDA4">
            <wp:extent cx="2600325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348" b="-1"/>
                    <a:stretch/>
                  </pic:blipFill>
                  <pic:spPr bwMode="auto">
                    <a:xfrm>
                      <a:off x="0" y="0"/>
                      <a:ext cx="26003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2B8DB" w14:textId="76C4A601" w:rsidR="00A242D1" w:rsidRDefault="00A242D1" w:rsidP="0082174C">
      <w:pPr>
        <w:spacing w:after="0" w:line="360" w:lineRule="auto"/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2E811EEA" wp14:editId="780876CE">
            <wp:extent cx="1400175" cy="441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649" b="10770"/>
                    <a:stretch/>
                  </pic:blipFill>
                  <pic:spPr bwMode="auto">
                    <a:xfrm>
                      <a:off x="0" y="0"/>
                      <a:ext cx="1400175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7AC3">
        <w:t xml:space="preserve">              </w:t>
      </w:r>
      <w:r w:rsidR="00677AC3">
        <w:rPr>
          <w:noProof/>
          <w:lang w:eastAsia="en-IN"/>
        </w:rPr>
        <w:drawing>
          <wp:inline distT="0" distB="0" distL="0" distR="0" wp14:anchorId="4215D493" wp14:editId="25EBC915">
            <wp:extent cx="1838325" cy="447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6562"/>
                    <a:stretch/>
                  </pic:blipFill>
                  <pic:spPr bwMode="auto">
                    <a:xfrm>
                      <a:off x="0" y="0"/>
                      <a:ext cx="1838325" cy="44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77AC3">
        <w:t xml:space="preserve">               </w:t>
      </w:r>
      <w:r>
        <w:rPr>
          <w:noProof/>
          <w:lang w:eastAsia="en-IN"/>
        </w:rPr>
        <w:drawing>
          <wp:inline distT="0" distB="0" distL="0" distR="0" wp14:anchorId="4F7C1627" wp14:editId="1F3E6A57">
            <wp:extent cx="1295400" cy="44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4970" b="14371"/>
                    <a:stretch/>
                  </pic:blipFill>
                  <pic:spPr bwMode="auto">
                    <a:xfrm>
                      <a:off x="0" y="0"/>
                      <a:ext cx="1295400" cy="44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A83B4" w14:textId="69C8A671" w:rsidR="00A242D1" w:rsidRDefault="00A242D1" w:rsidP="0082174C">
      <w:pPr>
        <w:spacing w:after="0" w:line="360" w:lineRule="auto"/>
        <w:jc w:val="both"/>
      </w:pPr>
    </w:p>
    <w:p w14:paraId="5C6B3135" w14:textId="77777777" w:rsidR="00A242D1" w:rsidRDefault="00A242D1" w:rsidP="0082174C">
      <w:pPr>
        <w:spacing w:after="0" w:line="360" w:lineRule="auto"/>
        <w:jc w:val="both"/>
      </w:pPr>
      <w:r>
        <w:rPr>
          <w:noProof/>
          <w:lang w:eastAsia="en-IN"/>
        </w:rPr>
        <w:drawing>
          <wp:inline distT="0" distB="0" distL="0" distR="0" wp14:anchorId="42540A38" wp14:editId="407E6B60">
            <wp:extent cx="5731510" cy="247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7086" cy="2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AD86" w14:textId="77777777" w:rsidR="00A242D1" w:rsidRDefault="00A242D1" w:rsidP="0082174C">
      <w:pPr>
        <w:spacing w:after="0" w:line="360" w:lineRule="auto"/>
        <w:jc w:val="both"/>
      </w:pPr>
      <w:r>
        <w:rPr>
          <w:noProof/>
          <w:lang w:eastAsia="en-IN"/>
        </w:rPr>
        <w:drawing>
          <wp:inline distT="0" distB="0" distL="0" distR="0" wp14:anchorId="2FF28A83" wp14:editId="06B8975D">
            <wp:extent cx="5731510" cy="1892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BD67" w14:textId="77777777" w:rsidR="00A242D1" w:rsidRDefault="00A242D1" w:rsidP="0082174C">
      <w:pPr>
        <w:spacing w:after="0" w:line="360" w:lineRule="auto"/>
        <w:jc w:val="both"/>
      </w:pPr>
      <w:r>
        <w:rPr>
          <w:noProof/>
          <w:lang w:eastAsia="en-IN"/>
        </w:rPr>
        <w:drawing>
          <wp:inline distT="0" distB="0" distL="0" distR="0" wp14:anchorId="7293811B" wp14:editId="1FCCDD19">
            <wp:extent cx="5731510" cy="2584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FC73" w14:textId="77777777" w:rsidR="00EA1B44" w:rsidRDefault="00DD68C2" w:rsidP="0082174C">
      <w:pPr>
        <w:spacing w:after="0" w:line="360" w:lineRule="auto"/>
        <w:jc w:val="both"/>
      </w:pPr>
      <w:r>
        <w:rPr>
          <w:noProof/>
          <w:lang w:eastAsia="en-IN"/>
        </w:rPr>
        <w:drawing>
          <wp:inline distT="0" distB="0" distL="0" distR="0" wp14:anchorId="114ADE54" wp14:editId="003FF29E">
            <wp:extent cx="5731510" cy="275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38E10" w14:textId="77777777" w:rsidR="0082174C" w:rsidRPr="00E42159" w:rsidRDefault="0082174C" w:rsidP="0082174C">
      <w:pPr>
        <w:spacing w:after="0" w:line="360" w:lineRule="auto"/>
        <w:jc w:val="both"/>
      </w:pPr>
    </w:p>
    <w:p w14:paraId="45EDBDD3" w14:textId="6C1D3E94" w:rsidR="0082174C" w:rsidRPr="000868DA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Analysis and Discussions</w:t>
      </w:r>
    </w:p>
    <w:p w14:paraId="383C78CC" w14:textId="77777777" w:rsidR="0056271A" w:rsidRDefault="000868DA" w:rsidP="00677AC3">
      <w:pPr>
        <w:pStyle w:val="ListParagraph"/>
        <w:tabs>
          <w:tab w:val="left" w:pos="720"/>
        </w:tabs>
        <w:suppressAutoHyphens/>
        <w:spacing w:after="0" w:line="360" w:lineRule="auto"/>
        <w:ind w:left="709"/>
        <w:jc w:val="both"/>
      </w:pPr>
      <w:r>
        <w:t xml:space="preserve">In the above </w:t>
      </w:r>
      <w:r w:rsidR="0056271A">
        <w:t xml:space="preserve">lab given, different types of constraints are identified and defined on the data in different ways using the built-in functions in SQL. First, a database is created where two tables are to be stored that are </w:t>
      </w:r>
      <w:proofErr w:type="spellStart"/>
      <w:r w:rsidR="0056271A">
        <w:t>Player_Details</w:t>
      </w:r>
      <w:proofErr w:type="spellEnd"/>
      <w:r w:rsidR="0056271A">
        <w:t xml:space="preserve"> and </w:t>
      </w:r>
      <w:proofErr w:type="spellStart"/>
      <w:r w:rsidR="0056271A">
        <w:t>Match_details</w:t>
      </w:r>
      <w:proofErr w:type="spellEnd"/>
      <w:r w:rsidR="0056271A">
        <w:t xml:space="preserve">. The attributes for the tables are </w:t>
      </w:r>
    </w:p>
    <w:p w14:paraId="064CE01C" w14:textId="441A18F6" w:rsidR="0056271A" w:rsidRPr="007E5467" w:rsidRDefault="0056271A" w:rsidP="00677AC3">
      <w:pPr>
        <w:pStyle w:val="ListParagraph"/>
        <w:tabs>
          <w:tab w:val="left" w:pos="720"/>
        </w:tabs>
        <w:suppressAutoHyphens/>
        <w:spacing w:after="0" w:line="360" w:lineRule="auto"/>
        <w:ind w:left="709"/>
        <w:jc w:val="both"/>
        <w:rPr>
          <w:rFonts w:cs="Times New Roman"/>
          <w:color w:val="000000" w:themeColor="text1"/>
        </w:rPr>
      </w:pPr>
      <w:r w:rsidRPr="007E5467">
        <w:rPr>
          <w:rFonts w:cs="Times New Roman"/>
          <w:color w:val="000000" w:themeColor="text1"/>
        </w:rPr>
        <w:t>PLAYER_DETAILS (</w:t>
      </w:r>
      <w:proofErr w:type="spellStart"/>
      <w:r w:rsidRPr="007E5467">
        <w:rPr>
          <w:rFonts w:cs="Times New Roman"/>
          <w:color w:val="000000" w:themeColor="text1"/>
        </w:rPr>
        <w:t>PCode</w:t>
      </w:r>
      <w:proofErr w:type="spellEnd"/>
      <w:r w:rsidRPr="007E5467">
        <w:rPr>
          <w:rFonts w:cs="Times New Roman"/>
          <w:color w:val="000000" w:themeColor="text1"/>
        </w:rPr>
        <w:t xml:space="preserve">, </w:t>
      </w:r>
      <w:proofErr w:type="spellStart"/>
      <w:r w:rsidRPr="007E5467">
        <w:rPr>
          <w:rFonts w:cs="Times New Roman"/>
          <w:color w:val="000000" w:themeColor="text1"/>
        </w:rPr>
        <w:t>PName</w:t>
      </w:r>
      <w:proofErr w:type="spellEnd"/>
      <w:r w:rsidRPr="007E5467">
        <w:rPr>
          <w:rFonts w:cs="Times New Roman"/>
          <w:color w:val="000000" w:themeColor="text1"/>
        </w:rPr>
        <w:t>, DOB, City, Score)</w:t>
      </w:r>
    </w:p>
    <w:p w14:paraId="4E3E38E9" w14:textId="02F30560" w:rsidR="0056271A" w:rsidRDefault="0056271A" w:rsidP="00677AC3">
      <w:pPr>
        <w:pStyle w:val="ListParagraph"/>
        <w:tabs>
          <w:tab w:val="left" w:pos="720"/>
        </w:tabs>
        <w:suppressAutoHyphens/>
        <w:spacing w:after="0" w:line="360" w:lineRule="auto"/>
        <w:ind w:left="709"/>
        <w:contextualSpacing w:val="0"/>
        <w:jc w:val="both"/>
        <w:rPr>
          <w:rFonts w:cs="Times New Roman"/>
          <w:color w:val="000000" w:themeColor="text1"/>
        </w:rPr>
      </w:pPr>
      <w:r w:rsidRPr="007E5467">
        <w:rPr>
          <w:rFonts w:cs="Times New Roman"/>
          <w:color w:val="000000" w:themeColor="text1"/>
        </w:rPr>
        <w:t>MATCH_DETAILS (</w:t>
      </w:r>
      <w:proofErr w:type="spellStart"/>
      <w:r w:rsidRPr="007E5467">
        <w:rPr>
          <w:rFonts w:cs="Times New Roman"/>
          <w:color w:val="000000" w:themeColor="text1"/>
        </w:rPr>
        <w:t>MatchID</w:t>
      </w:r>
      <w:proofErr w:type="spellEnd"/>
      <w:r w:rsidRPr="007E5467">
        <w:rPr>
          <w:rFonts w:cs="Times New Roman"/>
          <w:color w:val="000000" w:themeColor="text1"/>
        </w:rPr>
        <w:t xml:space="preserve">, </w:t>
      </w:r>
      <w:proofErr w:type="spellStart"/>
      <w:r w:rsidRPr="007E5467">
        <w:rPr>
          <w:rFonts w:cs="Times New Roman"/>
          <w:color w:val="000000" w:themeColor="text1"/>
        </w:rPr>
        <w:t>MatchName</w:t>
      </w:r>
      <w:proofErr w:type="spellEnd"/>
      <w:r w:rsidRPr="007E5467">
        <w:rPr>
          <w:rFonts w:cs="Times New Roman"/>
          <w:color w:val="000000" w:themeColor="text1"/>
        </w:rPr>
        <w:t xml:space="preserve">, </w:t>
      </w:r>
      <w:proofErr w:type="spellStart"/>
      <w:r w:rsidRPr="007E5467">
        <w:rPr>
          <w:rFonts w:cs="Times New Roman"/>
          <w:color w:val="000000" w:themeColor="text1"/>
        </w:rPr>
        <w:t>PCode</w:t>
      </w:r>
      <w:proofErr w:type="spellEnd"/>
      <w:r w:rsidRPr="007E5467">
        <w:rPr>
          <w:rFonts w:cs="Times New Roman"/>
          <w:color w:val="000000" w:themeColor="text1"/>
        </w:rPr>
        <w:t>)</w:t>
      </w:r>
    </w:p>
    <w:p w14:paraId="4021F07E" w14:textId="063308F6" w:rsidR="0056271A" w:rsidRDefault="0056271A" w:rsidP="00677AC3">
      <w:pPr>
        <w:pStyle w:val="ListParagraph"/>
        <w:tabs>
          <w:tab w:val="left" w:pos="720"/>
        </w:tabs>
        <w:suppressAutoHyphens/>
        <w:spacing w:after="0" w:line="360" w:lineRule="auto"/>
        <w:ind w:left="709"/>
        <w:contextualSpacing w:val="0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Here, </w:t>
      </w:r>
      <w:proofErr w:type="spellStart"/>
      <w:r>
        <w:rPr>
          <w:rFonts w:cs="Times New Roman"/>
          <w:color w:val="000000" w:themeColor="text1"/>
        </w:rPr>
        <w:t>matchID</w:t>
      </w:r>
      <w:proofErr w:type="spellEnd"/>
      <w:r>
        <w:rPr>
          <w:rFonts w:cs="Times New Roman"/>
          <w:color w:val="000000" w:themeColor="text1"/>
        </w:rPr>
        <w:t xml:space="preserve"> and </w:t>
      </w:r>
      <w:proofErr w:type="spellStart"/>
      <w:r>
        <w:rPr>
          <w:rFonts w:cs="Times New Roman"/>
          <w:color w:val="000000" w:themeColor="text1"/>
        </w:rPr>
        <w:t>PCode</w:t>
      </w:r>
      <w:proofErr w:type="spellEnd"/>
      <w:r>
        <w:rPr>
          <w:rFonts w:cs="Times New Roman"/>
          <w:color w:val="000000" w:themeColor="text1"/>
        </w:rPr>
        <w:t xml:space="preserve"> are primary key. According to the problem given for the given relational schema, following </w:t>
      </w:r>
      <w:proofErr w:type="spellStart"/>
      <w:r>
        <w:rPr>
          <w:rFonts w:cs="Times New Roman"/>
          <w:color w:val="000000" w:themeColor="text1"/>
        </w:rPr>
        <w:t>constriants</w:t>
      </w:r>
      <w:proofErr w:type="spellEnd"/>
      <w:r>
        <w:rPr>
          <w:rFonts w:cs="Times New Roman"/>
          <w:color w:val="000000" w:themeColor="text1"/>
        </w:rPr>
        <w:t xml:space="preserve"> are to be applied that are:</w:t>
      </w:r>
    </w:p>
    <w:p w14:paraId="776C5714" w14:textId="77777777" w:rsidR="0056271A" w:rsidRPr="00E42159" w:rsidRDefault="0056271A" w:rsidP="00677AC3">
      <w:pPr>
        <w:pStyle w:val="ListParagraph"/>
        <w:numPr>
          <w:ilvl w:val="0"/>
          <w:numId w:val="41"/>
        </w:numPr>
        <w:spacing w:after="0" w:line="360" w:lineRule="auto"/>
        <w:ind w:left="1276"/>
        <w:jc w:val="both"/>
        <w:rPr>
          <w:color w:val="000000" w:themeColor="text1"/>
        </w:rPr>
      </w:pPr>
      <w:r w:rsidRPr="00E42159">
        <w:rPr>
          <w:color w:val="000000" w:themeColor="text1"/>
        </w:rPr>
        <w:t>Not NULL</w:t>
      </w:r>
    </w:p>
    <w:p w14:paraId="1255839E" w14:textId="77777777" w:rsidR="0056271A" w:rsidRPr="00E42159" w:rsidRDefault="0056271A" w:rsidP="00677AC3">
      <w:pPr>
        <w:pStyle w:val="ListParagraph"/>
        <w:numPr>
          <w:ilvl w:val="0"/>
          <w:numId w:val="41"/>
        </w:numPr>
        <w:spacing w:after="0" w:line="360" w:lineRule="auto"/>
        <w:ind w:left="1276"/>
        <w:jc w:val="both"/>
        <w:rPr>
          <w:color w:val="000000" w:themeColor="text1"/>
        </w:rPr>
      </w:pPr>
      <w:r w:rsidRPr="00E42159">
        <w:rPr>
          <w:color w:val="000000" w:themeColor="text1"/>
        </w:rPr>
        <w:t xml:space="preserve">Default </w:t>
      </w:r>
    </w:p>
    <w:p w14:paraId="75A706DB" w14:textId="77777777" w:rsidR="0056271A" w:rsidRPr="00E42159" w:rsidRDefault="0056271A" w:rsidP="00677AC3">
      <w:pPr>
        <w:pStyle w:val="ListParagraph"/>
        <w:numPr>
          <w:ilvl w:val="0"/>
          <w:numId w:val="41"/>
        </w:numPr>
        <w:spacing w:after="0" w:line="360" w:lineRule="auto"/>
        <w:ind w:left="1276"/>
        <w:jc w:val="both"/>
      </w:pPr>
      <w:r w:rsidRPr="00E42159">
        <w:t>Unique</w:t>
      </w:r>
    </w:p>
    <w:p w14:paraId="23BF042F" w14:textId="77777777" w:rsidR="0056271A" w:rsidRPr="00E42159" w:rsidRDefault="0056271A" w:rsidP="00677AC3">
      <w:pPr>
        <w:pStyle w:val="ListParagraph"/>
        <w:numPr>
          <w:ilvl w:val="0"/>
          <w:numId w:val="41"/>
        </w:numPr>
        <w:spacing w:after="0" w:line="360" w:lineRule="auto"/>
        <w:ind w:left="1276"/>
        <w:jc w:val="both"/>
        <w:rPr>
          <w:color w:val="000000" w:themeColor="text1"/>
        </w:rPr>
      </w:pPr>
      <w:r w:rsidRPr="00E42159">
        <w:rPr>
          <w:color w:val="000000" w:themeColor="text1"/>
        </w:rPr>
        <w:t>Primary key</w:t>
      </w:r>
    </w:p>
    <w:p w14:paraId="72104607" w14:textId="77777777" w:rsidR="0056271A" w:rsidRDefault="0056271A" w:rsidP="00677AC3">
      <w:pPr>
        <w:pStyle w:val="ListParagraph"/>
        <w:numPr>
          <w:ilvl w:val="0"/>
          <w:numId w:val="41"/>
        </w:numPr>
        <w:spacing w:after="0" w:line="360" w:lineRule="auto"/>
        <w:ind w:left="1276"/>
        <w:jc w:val="both"/>
        <w:rPr>
          <w:color w:val="000000" w:themeColor="text1"/>
        </w:rPr>
      </w:pPr>
      <w:r w:rsidRPr="00E42159">
        <w:rPr>
          <w:color w:val="000000" w:themeColor="text1"/>
        </w:rPr>
        <w:t>Foreign key</w:t>
      </w:r>
    </w:p>
    <w:p w14:paraId="4C982277" w14:textId="6F713CAD" w:rsidR="0082174C" w:rsidRDefault="0056271A" w:rsidP="00677AC3">
      <w:pPr>
        <w:pStyle w:val="ListParagraph"/>
        <w:tabs>
          <w:tab w:val="left" w:pos="720"/>
        </w:tabs>
        <w:suppressAutoHyphens/>
        <w:spacing w:after="0" w:line="360" w:lineRule="auto"/>
        <w:ind w:left="709"/>
        <w:contextualSpacing w:val="0"/>
        <w:jc w:val="both"/>
      </w:pPr>
      <w:r>
        <w:rPr>
          <w:rFonts w:cs="Times New Roman"/>
          <w:color w:val="000000" w:themeColor="text1"/>
        </w:rPr>
        <w:t>The execution of built-in functions in SQL is done using the NetBeans IDE. The built-in functions were numeric, date and string functions where on the string concatenation was done.</w:t>
      </w:r>
      <w:r w:rsidR="00D54ED2">
        <w:t xml:space="preserve"> </w:t>
      </w:r>
    </w:p>
    <w:p w14:paraId="036F0EC5" w14:textId="77777777" w:rsidR="0082174C" w:rsidRPr="00E42159" w:rsidRDefault="0082174C" w:rsidP="0082174C">
      <w:pPr>
        <w:spacing w:after="0" w:line="360" w:lineRule="auto"/>
        <w:jc w:val="both"/>
      </w:pPr>
    </w:p>
    <w:p w14:paraId="18AE3DF7" w14:textId="77777777" w:rsidR="00D54ED2" w:rsidRPr="00D54ED2" w:rsidRDefault="0082174C" w:rsidP="0082174C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Conclusions</w:t>
      </w:r>
    </w:p>
    <w:p w14:paraId="13082AB6" w14:textId="3A98654A" w:rsidR="00465972" w:rsidRPr="0073555D" w:rsidRDefault="00D54ED2" w:rsidP="0073555D">
      <w:pPr>
        <w:pStyle w:val="ListParagraph"/>
        <w:tabs>
          <w:tab w:val="left" w:pos="72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Constraints are the rules which are enforced on the data being stored in a table. There are constraints that can be applied to a table such as NOT NULL, UNIQUE, PRIMARY KEY and FOREIGN KEY. </w:t>
      </w:r>
      <w:r w:rsidRPr="00E42159">
        <w:rPr>
          <w:color w:val="000000"/>
        </w:rPr>
        <w:t>SQL has many built-in functions for performing calculations on data</w:t>
      </w:r>
      <w:r w:rsidRPr="00E42159">
        <w:rPr>
          <w:rFonts w:cs="Times New Roman"/>
          <w:color w:val="000000" w:themeColor="text1"/>
        </w:rPr>
        <w:t>. In SQL, a built-in function is a piece for programming that takes zero or more inputs and returns a value</w:t>
      </w:r>
      <w:r>
        <w:rPr>
          <w:rFonts w:cs="Times New Roman"/>
        </w:rPr>
        <w:t>.</w:t>
      </w:r>
      <w:r>
        <w:t xml:space="preserve"> </w:t>
      </w:r>
    </w:p>
    <w:sectPr w:rsidR="00465972" w:rsidRPr="0073555D" w:rsidSect="00AE667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8B0C3" w14:textId="77777777" w:rsidR="00353EA9" w:rsidRDefault="00353EA9" w:rsidP="00BE415E">
      <w:pPr>
        <w:spacing w:after="0" w:line="240" w:lineRule="auto"/>
      </w:pPr>
      <w:r>
        <w:separator/>
      </w:r>
    </w:p>
  </w:endnote>
  <w:endnote w:type="continuationSeparator" w:id="0">
    <w:p w14:paraId="13FF5ED1" w14:textId="77777777" w:rsidR="00353EA9" w:rsidRDefault="00353EA9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roid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9FB21" w14:textId="77777777" w:rsidR="00353EA9" w:rsidRDefault="00353EA9" w:rsidP="00BE415E">
      <w:pPr>
        <w:spacing w:after="0" w:line="240" w:lineRule="auto"/>
      </w:pPr>
      <w:r>
        <w:separator/>
      </w:r>
    </w:p>
  </w:footnote>
  <w:footnote w:type="continuationSeparator" w:id="0">
    <w:p w14:paraId="74C986A2" w14:textId="77777777" w:rsidR="00353EA9" w:rsidRDefault="00353EA9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E14BB" w14:textId="49B54510" w:rsidR="007C74C2" w:rsidRPr="00BE415E" w:rsidRDefault="007C74C2">
    <w:pPr>
      <w:pStyle w:val="Header"/>
      <w:rPr>
        <w:u w:val="single"/>
      </w:rPr>
    </w:pPr>
    <w:r>
      <w:t xml:space="preserve">Name:  </w:t>
    </w:r>
    <w:r w:rsidR="006C40F3">
      <w:t xml:space="preserve">  </w:t>
    </w:r>
    <w:r w:rsidR="008F4F4D">
      <w:t>Akash Sikarwar</w:t>
    </w:r>
    <w:r w:rsidR="006C40F3">
      <w:t xml:space="preserve">                                          </w:t>
    </w:r>
    <w:r w:rsidR="00FB4646">
      <w:tab/>
    </w:r>
    <w:proofErr w:type="gramStart"/>
    <w:r w:rsidR="00FB4646">
      <w:tab/>
    </w:r>
    <w:r>
      <w:t xml:space="preserve">  Roll</w:t>
    </w:r>
    <w:proofErr w:type="gramEnd"/>
    <w:r>
      <w:t xml:space="preserve"> Number:</w:t>
    </w:r>
    <w:r w:rsidR="008F4F4D">
      <w:t>17ETCS002017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B92BEE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7"/>
  </w:num>
  <w:num w:numId="2">
    <w:abstractNumId w:val="49"/>
  </w:num>
  <w:num w:numId="3">
    <w:abstractNumId w:val="52"/>
  </w:num>
  <w:num w:numId="4">
    <w:abstractNumId w:val="58"/>
  </w:num>
  <w:num w:numId="5">
    <w:abstractNumId w:val="32"/>
  </w:num>
  <w:num w:numId="6">
    <w:abstractNumId w:val="25"/>
  </w:num>
  <w:num w:numId="7">
    <w:abstractNumId w:val="56"/>
  </w:num>
  <w:num w:numId="8">
    <w:abstractNumId w:val="24"/>
  </w:num>
  <w:num w:numId="9">
    <w:abstractNumId w:val="31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30"/>
  </w:num>
  <w:num w:numId="15">
    <w:abstractNumId w:val="33"/>
  </w:num>
  <w:num w:numId="16">
    <w:abstractNumId w:val="22"/>
  </w:num>
  <w:num w:numId="17">
    <w:abstractNumId w:val="53"/>
  </w:num>
  <w:num w:numId="18">
    <w:abstractNumId w:val="23"/>
  </w:num>
  <w:num w:numId="19">
    <w:abstractNumId w:val="26"/>
  </w:num>
  <w:num w:numId="20">
    <w:abstractNumId w:val="59"/>
  </w:num>
  <w:num w:numId="21">
    <w:abstractNumId w:val="60"/>
  </w:num>
  <w:num w:numId="22">
    <w:abstractNumId w:val="41"/>
  </w:num>
  <w:num w:numId="23">
    <w:abstractNumId w:val="29"/>
  </w:num>
  <w:num w:numId="24">
    <w:abstractNumId w:val="61"/>
  </w:num>
  <w:num w:numId="25">
    <w:abstractNumId w:val="51"/>
  </w:num>
  <w:num w:numId="26">
    <w:abstractNumId w:val="39"/>
  </w:num>
  <w:num w:numId="27">
    <w:abstractNumId w:val="34"/>
  </w:num>
  <w:num w:numId="28">
    <w:abstractNumId w:val="47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54"/>
  </w:num>
  <w:num w:numId="32">
    <w:abstractNumId w:val="5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</w:num>
  <w:num w:numId="35">
    <w:abstractNumId w:val="45"/>
  </w:num>
  <w:num w:numId="36">
    <w:abstractNumId w:val="36"/>
  </w:num>
  <w:num w:numId="37">
    <w:abstractNumId w:val="37"/>
  </w:num>
  <w:num w:numId="38">
    <w:abstractNumId w:val="43"/>
  </w:num>
  <w:num w:numId="39">
    <w:abstractNumId w:val="48"/>
  </w:num>
  <w:num w:numId="40">
    <w:abstractNumId w:val="42"/>
  </w:num>
  <w:num w:numId="41">
    <w:abstractNumId w:val="46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5F5"/>
    <w:rsid w:val="00001B7A"/>
    <w:rsid w:val="00003E99"/>
    <w:rsid w:val="00004F70"/>
    <w:rsid w:val="000064CD"/>
    <w:rsid w:val="00007A85"/>
    <w:rsid w:val="0001182E"/>
    <w:rsid w:val="00014AC7"/>
    <w:rsid w:val="00014FC0"/>
    <w:rsid w:val="000332A5"/>
    <w:rsid w:val="00036118"/>
    <w:rsid w:val="00040FD0"/>
    <w:rsid w:val="000530A0"/>
    <w:rsid w:val="00060478"/>
    <w:rsid w:val="000604A6"/>
    <w:rsid w:val="00061BDE"/>
    <w:rsid w:val="00062397"/>
    <w:rsid w:val="00064047"/>
    <w:rsid w:val="00075D9C"/>
    <w:rsid w:val="000868DA"/>
    <w:rsid w:val="0008797C"/>
    <w:rsid w:val="00094971"/>
    <w:rsid w:val="00097511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E728C"/>
    <w:rsid w:val="000F59E9"/>
    <w:rsid w:val="000F610C"/>
    <w:rsid w:val="000F752C"/>
    <w:rsid w:val="000F7AE4"/>
    <w:rsid w:val="0010037F"/>
    <w:rsid w:val="001005C6"/>
    <w:rsid w:val="00103A96"/>
    <w:rsid w:val="00106097"/>
    <w:rsid w:val="00106A3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494A"/>
    <w:rsid w:val="00126940"/>
    <w:rsid w:val="001271E8"/>
    <w:rsid w:val="00131193"/>
    <w:rsid w:val="001320E6"/>
    <w:rsid w:val="00134354"/>
    <w:rsid w:val="00137ABD"/>
    <w:rsid w:val="00141AAF"/>
    <w:rsid w:val="0014289E"/>
    <w:rsid w:val="00143717"/>
    <w:rsid w:val="00151732"/>
    <w:rsid w:val="001569B3"/>
    <w:rsid w:val="0016336C"/>
    <w:rsid w:val="00166048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7BF3"/>
    <w:rsid w:val="001B7E74"/>
    <w:rsid w:val="001C003A"/>
    <w:rsid w:val="001C13A7"/>
    <w:rsid w:val="001D3AA8"/>
    <w:rsid w:val="001D3D43"/>
    <w:rsid w:val="001D5140"/>
    <w:rsid w:val="001D553D"/>
    <w:rsid w:val="001F6240"/>
    <w:rsid w:val="001F7DFA"/>
    <w:rsid w:val="00201269"/>
    <w:rsid w:val="00203C5F"/>
    <w:rsid w:val="002040CC"/>
    <w:rsid w:val="00206C7C"/>
    <w:rsid w:val="00206F17"/>
    <w:rsid w:val="002070E6"/>
    <w:rsid w:val="002131D5"/>
    <w:rsid w:val="00213A9B"/>
    <w:rsid w:val="00215428"/>
    <w:rsid w:val="00216BE1"/>
    <w:rsid w:val="00217118"/>
    <w:rsid w:val="00224F8F"/>
    <w:rsid w:val="002253B4"/>
    <w:rsid w:val="002374CE"/>
    <w:rsid w:val="00240464"/>
    <w:rsid w:val="00240CB1"/>
    <w:rsid w:val="00242D18"/>
    <w:rsid w:val="00252F50"/>
    <w:rsid w:val="00264B3E"/>
    <w:rsid w:val="00264F05"/>
    <w:rsid w:val="0026575D"/>
    <w:rsid w:val="00267EDD"/>
    <w:rsid w:val="00271E89"/>
    <w:rsid w:val="00274C41"/>
    <w:rsid w:val="00275147"/>
    <w:rsid w:val="00275421"/>
    <w:rsid w:val="00275556"/>
    <w:rsid w:val="00275C6D"/>
    <w:rsid w:val="002774D7"/>
    <w:rsid w:val="00280C9D"/>
    <w:rsid w:val="002A314E"/>
    <w:rsid w:val="002A42F7"/>
    <w:rsid w:val="002A5908"/>
    <w:rsid w:val="002B038A"/>
    <w:rsid w:val="002B32F9"/>
    <w:rsid w:val="002D3397"/>
    <w:rsid w:val="002D33FC"/>
    <w:rsid w:val="002D4E1F"/>
    <w:rsid w:val="002E2087"/>
    <w:rsid w:val="002E6F06"/>
    <w:rsid w:val="002F28B2"/>
    <w:rsid w:val="002F34DE"/>
    <w:rsid w:val="002F662A"/>
    <w:rsid w:val="002F6CAA"/>
    <w:rsid w:val="003044FB"/>
    <w:rsid w:val="00304810"/>
    <w:rsid w:val="00307344"/>
    <w:rsid w:val="00311A55"/>
    <w:rsid w:val="00316EAA"/>
    <w:rsid w:val="00320093"/>
    <w:rsid w:val="00327F05"/>
    <w:rsid w:val="00330886"/>
    <w:rsid w:val="00333F96"/>
    <w:rsid w:val="00334100"/>
    <w:rsid w:val="003355AF"/>
    <w:rsid w:val="00342440"/>
    <w:rsid w:val="0034528C"/>
    <w:rsid w:val="0034538B"/>
    <w:rsid w:val="003453CE"/>
    <w:rsid w:val="0034736F"/>
    <w:rsid w:val="00351592"/>
    <w:rsid w:val="0035289C"/>
    <w:rsid w:val="0035366D"/>
    <w:rsid w:val="00353EA9"/>
    <w:rsid w:val="00354197"/>
    <w:rsid w:val="00364880"/>
    <w:rsid w:val="00366E19"/>
    <w:rsid w:val="00374802"/>
    <w:rsid w:val="00377B0B"/>
    <w:rsid w:val="00385AB1"/>
    <w:rsid w:val="00387046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C42BD"/>
    <w:rsid w:val="003D118B"/>
    <w:rsid w:val="003D3BE2"/>
    <w:rsid w:val="003E46B6"/>
    <w:rsid w:val="003E6344"/>
    <w:rsid w:val="003E7C59"/>
    <w:rsid w:val="003F71D9"/>
    <w:rsid w:val="003F7F68"/>
    <w:rsid w:val="0040429B"/>
    <w:rsid w:val="00407997"/>
    <w:rsid w:val="004105FA"/>
    <w:rsid w:val="0042339B"/>
    <w:rsid w:val="004275C0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B201F"/>
    <w:rsid w:val="004B5404"/>
    <w:rsid w:val="004B601B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72BE"/>
    <w:rsid w:val="004E7B6A"/>
    <w:rsid w:val="004F084F"/>
    <w:rsid w:val="004F26D9"/>
    <w:rsid w:val="004F2B78"/>
    <w:rsid w:val="004F7824"/>
    <w:rsid w:val="005055B4"/>
    <w:rsid w:val="00505752"/>
    <w:rsid w:val="00506155"/>
    <w:rsid w:val="00511329"/>
    <w:rsid w:val="00512570"/>
    <w:rsid w:val="00524B72"/>
    <w:rsid w:val="00527C75"/>
    <w:rsid w:val="00530028"/>
    <w:rsid w:val="00535B2F"/>
    <w:rsid w:val="00544FF7"/>
    <w:rsid w:val="005474E5"/>
    <w:rsid w:val="00552C2A"/>
    <w:rsid w:val="0055663F"/>
    <w:rsid w:val="0056019C"/>
    <w:rsid w:val="0056020B"/>
    <w:rsid w:val="00560ED9"/>
    <w:rsid w:val="0056271A"/>
    <w:rsid w:val="005750E1"/>
    <w:rsid w:val="005753BD"/>
    <w:rsid w:val="005855F5"/>
    <w:rsid w:val="005900A0"/>
    <w:rsid w:val="00596D83"/>
    <w:rsid w:val="005A1173"/>
    <w:rsid w:val="005A5478"/>
    <w:rsid w:val="005B0400"/>
    <w:rsid w:val="005C6DE0"/>
    <w:rsid w:val="005C6E25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2D8B"/>
    <w:rsid w:val="006353C9"/>
    <w:rsid w:val="00642723"/>
    <w:rsid w:val="00643CC8"/>
    <w:rsid w:val="00650AE1"/>
    <w:rsid w:val="00650B27"/>
    <w:rsid w:val="00663641"/>
    <w:rsid w:val="00665A3C"/>
    <w:rsid w:val="0067365C"/>
    <w:rsid w:val="00677AC3"/>
    <w:rsid w:val="006852BB"/>
    <w:rsid w:val="006853D7"/>
    <w:rsid w:val="00690752"/>
    <w:rsid w:val="0069287E"/>
    <w:rsid w:val="006967B2"/>
    <w:rsid w:val="006969DD"/>
    <w:rsid w:val="006A2F16"/>
    <w:rsid w:val="006A3DD9"/>
    <w:rsid w:val="006A44DC"/>
    <w:rsid w:val="006B2EBF"/>
    <w:rsid w:val="006C0032"/>
    <w:rsid w:val="006C09B7"/>
    <w:rsid w:val="006C34B5"/>
    <w:rsid w:val="006C3FEA"/>
    <w:rsid w:val="006C40F3"/>
    <w:rsid w:val="006C59C8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3555D"/>
    <w:rsid w:val="00740F4C"/>
    <w:rsid w:val="00742DE3"/>
    <w:rsid w:val="00743BD1"/>
    <w:rsid w:val="00747059"/>
    <w:rsid w:val="007503FE"/>
    <w:rsid w:val="007505D1"/>
    <w:rsid w:val="00750952"/>
    <w:rsid w:val="00753767"/>
    <w:rsid w:val="0075440C"/>
    <w:rsid w:val="00754C89"/>
    <w:rsid w:val="007631E8"/>
    <w:rsid w:val="0076383E"/>
    <w:rsid w:val="00765A34"/>
    <w:rsid w:val="00765ADB"/>
    <w:rsid w:val="007662DF"/>
    <w:rsid w:val="00767D8A"/>
    <w:rsid w:val="00772954"/>
    <w:rsid w:val="00774E5C"/>
    <w:rsid w:val="00775D8F"/>
    <w:rsid w:val="007809EB"/>
    <w:rsid w:val="00786082"/>
    <w:rsid w:val="0078738F"/>
    <w:rsid w:val="00791301"/>
    <w:rsid w:val="00796EAF"/>
    <w:rsid w:val="007A0BD1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467"/>
    <w:rsid w:val="007E5FA5"/>
    <w:rsid w:val="007E6CBC"/>
    <w:rsid w:val="007F260D"/>
    <w:rsid w:val="008079A2"/>
    <w:rsid w:val="00811730"/>
    <w:rsid w:val="008139DC"/>
    <w:rsid w:val="0082174C"/>
    <w:rsid w:val="00824762"/>
    <w:rsid w:val="008303EE"/>
    <w:rsid w:val="00832967"/>
    <w:rsid w:val="0083482D"/>
    <w:rsid w:val="008348CA"/>
    <w:rsid w:val="008412F5"/>
    <w:rsid w:val="00845402"/>
    <w:rsid w:val="00851DE3"/>
    <w:rsid w:val="00855976"/>
    <w:rsid w:val="00855CE5"/>
    <w:rsid w:val="00873C89"/>
    <w:rsid w:val="00875A1A"/>
    <w:rsid w:val="00877B6C"/>
    <w:rsid w:val="00885275"/>
    <w:rsid w:val="00886F9E"/>
    <w:rsid w:val="00893343"/>
    <w:rsid w:val="008955A6"/>
    <w:rsid w:val="00896454"/>
    <w:rsid w:val="00897067"/>
    <w:rsid w:val="00897895"/>
    <w:rsid w:val="008A7E4E"/>
    <w:rsid w:val="008B3D40"/>
    <w:rsid w:val="008B47AF"/>
    <w:rsid w:val="008B523F"/>
    <w:rsid w:val="008C1365"/>
    <w:rsid w:val="008C28CB"/>
    <w:rsid w:val="008D4A43"/>
    <w:rsid w:val="008D617C"/>
    <w:rsid w:val="008D6266"/>
    <w:rsid w:val="008E1718"/>
    <w:rsid w:val="008E1934"/>
    <w:rsid w:val="008E6066"/>
    <w:rsid w:val="008E6BA4"/>
    <w:rsid w:val="008F4F4D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319C6"/>
    <w:rsid w:val="009355D5"/>
    <w:rsid w:val="00935E08"/>
    <w:rsid w:val="00941CA2"/>
    <w:rsid w:val="009437EC"/>
    <w:rsid w:val="00943AC2"/>
    <w:rsid w:val="00957C44"/>
    <w:rsid w:val="00961C39"/>
    <w:rsid w:val="00961F5E"/>
    <w:rsid w:val="009644E8"/>
    <w:rsid w:val="00965FBA"/>
    <w:rsid w:val="009704D0"/>
    <w:rsid w:val="0097367C"/>
    <w:rsid w:val="009830EF"/>
    <w:rsid w:val="00983F23"/>
    <w:rsid w:val="00992E9B"/>
    <w:rsid w:val="00994D44"/>
    <w:rsid w:val="009962AC"/>
    <w:rsid w:val="00997C0B"/>
    <w:rsid w:val="009A2115"/>
    <w:rsid w:val="009B1FE0"/>
    <w:rsid w:val="009B2CE8"/>
    <w:rsid w:val="009B31CE"/>
    <w:rsid w:val="009B3701"/>
    <w:rsid w:val="009B3B09"/>
    <w:rsid w:val="009B48F0"/>
    <w:rsid w:val="009C2215"/>
    <w:rsid w:val="009C3964"/>
    <w:rsid w:val="009C415C"/>
    <w:rsid w:val="009D2F85"/>
    <w:rsid w:val="009D5E49"/>
    <w:rsid w:val="009D5F83"/>
    <w:rsid w:val="009D73E4"/>
    <w:rsid w:val="009E009B"/>
    <w:rsid w:val="009F2413"/>
    <w:rsid w:val="009F55A0"/>
    <w:rsid w:val="009F63C9"/>
    <w:rsid w:val="009F7EC3"/>
    <w:rsid w:val="00A000F9"/>
    <w:rsid w:val="00A01D6D"/>
    <w:rsid w:val="00A03460"/>
    <w:rsid w:val="00A12650"/>
    <w:rsid w:val="00A22174"/>
    <w:rsid w:val="00A242D1"/>
    <w:rsid w:val="00A32F52"/>
    <w:rsid w:val="00A34B7A"/>
    <w:rsid w:val="00A46974"/>
    <w:rsid w:val="00A56F54"/>
    <w:rsid w:val="00A578BF"/>
    <w:rsid w:val="00A61B5A"/>
    <w:rsid w:val="00A61E18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A15C0"/>
    <w:rsid w:val="00AA53EC"/>
    <w:rsid w:val="00AA6379"/>
    <w:rsid w:val="00AB4754"/>
    <w:rsid w:val="00AC1923"/>
    <w:rsid w:val="00AC313C"/>
    <w:rsid w:val="00AD632A"/>
    <w:rsid w:val="00AD7F1A"/>
    <w:rsid w:val="00AE4A70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2604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210C"/>
    <w:rsid w:val="00B64092"/>
    <w:rsid w:val="00B72CF7"/>
    <w:rsid w:val="00B856CB"/>
    <w:rsid w:val="00B859B1"/>
    <w:rsid w:val="00B85B8C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3436"/>
    <w:rsid w:val="00C35EF5"/>
    <w:rsid w:val="00C40C79"/>
    <w:rsid w:val="00C417F5"/>
    <w:rsid w:val="00C425C9"/>
    <w:rsid w:val="00C50B43"/>
    <w:rsid w:val="00C5433C"/>
    <w:rsid w:val="00C54D9F"/>
    <w:rsid w:val="00C66912"/>
    <w:rsid w:val="00C673A0"/>
    <w:rsid w:val="00C76077"/>
    <w:rsid w:val="00C76351"/>
    <w:rsid w:val="00C77177"/>
    <w:rsid w:val="00C80852"/>
    <w:rsid w:val="00C81AF8"/>
    <w:rsid w:val="00C942CA"/>
    <w:rsid w:val="00CA2A3A"/>
    <w:rsid w:val="00CB1222"/>
    <w:rsid w:val="00CB2ECC"/>
    <w:rsid w:val="00CB36BC"/>
    <w:rsid w:val="00CB6F33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202EB"/>
    <w:rsid w:val="00D21089"/>
    <w:rsid w:val="00D21934"/>
    <w:rsid w:val="00D21BB8"/>
    <w:rsid w:val="00D31C10"/>
    <w:rsid w:val="00D3518B"/>
    <w:rsid w:val="00D42B37"/>
    <w:rsid w:val="00D44E60"/>
    <w:rsid w:val="00D50E86"/>
    <w:rsid w:val="00D53F42"/>
    <w:rsid w:val="00D54CDA"/>
    <w:rsid w:val="00D54ED2"/>
    <w:rsid w:val="00D61049"/>
    <w:rsid w:val="00D636A0"/>
    <w:rsid w:val="00D64D10"/>
    <w:rsid w:val="00D65923"/>
    <w:rsid w:val="00D70A6F"/>
    <w:rsid w:val="00D73FD5"/>
    <w:rsid w:val="00D74E33"/>
    <w:rsid w:val="00D820AC"/>
    <w:rsid w:val="00D85941"/>
    <w:rsid w:val="00D85FE8"/>
    <w:rsid w:val="00D9112C"/>
    <w:rsid w:val="00D91B33"/>
    <w:rsid w:val="00D96C80"/>
    <w:rsid w:val="00D974A7"/>
    <w:rsid w:val="00DA64D5"/>
    <w:rsid w:val="00DA7ACB"/>
    <w:rsid w:val="00DB0FDE"/>
    <w:rsid w:val="00DB1609"/>
    <w:rsid w:val="00DB7704"/>
    <w:rsid w:val="00DC14B8"/>
    <w:rsid w:val="00DC7BD7"/>
    <w:rsid w:val="00DD3A34"/>
    <w:rsid w:val="00DD3BAD"/>
    <w:rsid w:val="00DD68C2"/>
    <w:rsid w:val="00DE172F"/>
    <w:rsid w:val="00DE312C"/>
    <w:rsid w:val="00DE679D"/>
    <w:rsid w:val="00DF1FBB"/>
    <w:rsid w:val="00DF2E30"/>
    <w:rsid w:val="00DF4A87"/>
    <w:rsid w:val="00DF754C"/>
    <w:rsid w:val="00E00B76"/>
    <w:rsid w:val="00E03893"/>
    <w:rsid w:val="00E03F9E"/>
    <w:rsid w:val="00E049C8"/>
    <w:rsid w:val="00E04FEE"/>
    <w:rsid w:val="00E12220"/>
    <w:rsid w:val="00E12A63"/>
    <w:rsid w:val="00E13C83"/>
    <w:rsid w:val="00E1493E"/>
    <w:rsid w:val="00E15B43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A1B44"/>
    <w:rsid w:val="00EB31BD"/>
    <w:rsid w:val="00EB4A7B"/>
    <w:rsid w:val="00EB522F"/>
    <w:rsid w:val="00EC05F5"/>
    <w:rsid w:val="00ED237B"/>
    <w:rsid w:val="00ED3B0F"/>
    <w:rsid w:val="00ED4C80"/>
    <w:rsid w:val="00EE10FC"/>
    <w:rsid w:val="00EE1367"/>
    <w:rsid w:val="00EE13EF"/>
    <w:rsid w:val="00EE37BE"/>
    <w:rsid w:val="00EF0DF9"/>
    <w:rsid w:val="00EF2C08"/>
    <w:rsid w:val="00EF41C3"/>
    <w:rsid w:val="00EF580A"/>
    <w:rsid w:val="00F05B00"/>
    <w:rsid w:val="00F06AC6"/>
    <w:rsid w:val="00F14EC1"/>
    <w:rsid w:val="00F17391"/>
    <w:rsid w:val="00F210DB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1B44"/>
    <w:rsid w:val="00F866B4"/>
    <w:rsid w:val="00F92EEE"/>
    <w:rsid w:val="00F92F86"/>
    <w:rsid w:val="00F94A69"/>
    <w:rsid w:val="00FA251A"/>
    <w:rsid w:val="00FB00AC"/>
    <w:rsid w:val="00FB0718"/>
    <w:rsid w:val="00FB1846"/>
    <w:rsid w:val="00FB4646"/>
    <w:rsid w:val="00FB4F24"/>
    <w:rsid w:val="00FC0508"/>
    <w:rsid w:val="00FC072F"/>
    <w:rsid w:val="00FC1954"/>
    <w:rsid w:val="00FC2D86"/>
    <w:rsid w:val="00FC3EC6"/>
    <w:rsid w:val="00FC5C63"/>
    <w:rsid w:val="00FD409A"/>
    <w:rsid w:val="00FD5F49"/>
    <w:rsid w:val="00FD62C8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CE06D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74C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77A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2846</TotalTime>
  <Pages>1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AKASH SIKARWAR</cp:lastModifiedBy>
  <cp:revision>354</cp:revision>
  <cp:lastPrinted>2020-02-25T03:38:00Z</cp:lastPrinted>
  <dcterms:created xsi:type="dcterms:W3CDTF">2016-07-09T07:12:00Z</dcterms:created>
  <dcterms:modified xsi:type="dcterms:W3CDTF">2020-02-25T03:38:00Z</dcterms:modified>
</cp:coreProperties>
</file>