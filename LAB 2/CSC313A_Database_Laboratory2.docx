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F2" w:rsidRDefault="00E971F2" w:rsidP="00E971F2">
      <w:pPr>
        <w:pStyle w:val="Heading1"/>
        <w:pageBreakBefore/>
        <w:spacing w:before="0" w:line="360" w:lineRule="auto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 w:cs="Times New Roman"/>
          <w:szCs w:val="22"/>
        </w:rPr>
        <w:t>Laboratory 2</w:t>
      </w: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>Title of the Laboratory Exercise:   Requirement analysis and data modelling</w:t>
      </w: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Introduction and Purpose of Experiment</w:t>
      </w:r>
    </w:p>
    <w:p w:rsidR="00E971F2" w:rsidRDefault="00E971F2" w:rsidP="00E971F2">
      <w:pPr>
        <w:pStyle w:val="ListParagraph"/>
        <w:spacing w:after="0" w:line="360" w:lineRule="auto"/>
        <w:jc w:val="both"/>
      </w:pPr>
      <w:r>
        <w:t>The requirements analysis phase produce both data requirements and functional requirements. The data requirements are used as a source of database design and should be specified as detailed and complete form as possible. In data modelling, the designers first create a conceptual model of how data items relate to each other. By doing this lab, students will be able to perform data modelling of the application.</w:t>
      </w:r>
    </w:p>
    <w:p w:rsidR="00E971F2" w:rsidRDefault="00E971F2" w:rsidP="00E971F2">
      <w:pPr>
        <w:pStyle w:val="ListParagraph"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Aim and Objectives</w:t>
      </w:r>
    </w:p>
    <w:p w:rsidR="00E971F2" w:rsidRDefault="00E971F2" w:rsidP="00E971F2">
      <w:pPr>
        <w:spacing w:after="0" w:line="360" w:lineRule="auto"/>
        <w:ind w:left="360" w:firstLine="360"/>
        <w:jc w:val="both"/>
      </w:pPr>
      <w:r>
        <w:rPr>
          <w:rFonts w:cs="Times New Roman"/>
        </w:rPr>
        <w:t>Aim</w:t>
      </w:r>
    </w:p>
    <w:p w:rsidR="00E971F2" w:rsidRDefault="00E971F2" w:rsidP="00E971F2">
      <w:pPr>
        <w:pStyle w:val="ListParagraph"/>
        <w:numPr>
          <w:ilvl w:val="0"/>
          <w:numId w:val="30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To analyse the given application and create a data model </w:t>
      </w:r>
    </w:p>
    <w:p w:rsidR="00E971F2" w:rsidRDefault="00E971F2" w:rsidP="00E971F2">
      <w:pPr>
        <w:spacing w:after="0" w:line="360" w:lineRule="auto"/>
        <w:ind w:left="360" w:firstLine="360"/>
        <w:jc w:val="both"/>
      </w:pPr>
      <w:r>
        <w:rPr>
          <w:rFonts w:cs="Times New Roman"/>
        </w:rPr>
        <w:t>Objectives</w:t>
      </w:r>
    </w:p>
    <w:p w:rsidR="00E971F2" w:rsidRDefault="00E971F2" w:rsidP="00E971F2">
      <w:pPr>
        <w:spacing w:after="0" w:line="360" w:lineRule="auto"/>
        <w:ind w:left="360" w:firstLine="360"/>
        <w:jc w:val="both"/>
      </w:pPr>
      <w:r>
        <w:rPr>
          <w:rFonts w:cs="Times New Roman"/>
        </w:rPr>
        <w:t>At the end of this lab, the student will be able to</w:t>
      </w:r>
    </w:p>
    <w:p w:rsidR="00E971F2" w:rsidRDefault="00E971F2" w:rsidP="00E971F2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  <w:lang w:val="en-US"/>
        </w:rPr>
        <w:t>Identify functional and data requirements from problem statement</w:t>
      </w:r>
    </w:p>
    <w:p w:rsidR="00E971F2" w:rsidRDefault="00E971F2" w:rsidP="00E971F2">
      <w:pPr>
        <w:pStyle w:val="ListParagraph"/>
        <w:numPr>
          <w:ilvl w:val="0"/>
          <w:numId w:val="31"/>
        </w:numPr>
        <w:tabs>
          <w:tab w:val="left" w:pos="720"/>
        </w:tabs>
        <w:suppressAutoHyphens/>
        <w:spacing w:after="0" w:line="360" w:lineRule="auto"/>
        <w:jc w:val="both"/>
      </w:pPr>
      <w:r>
        <w:t>Create a data model from the data requirements</w:t>
      </w:r>
    </w:p>
    <w:p w:rsidR="00E971F2" w:rsidRDefault="00E971F2" w:rsidP="00E971F2">
      <w:pPr>
        <w:pStyle w:val="ListParagraph"/>
        <w:spacing w:after="0" w:line="360" w:lineRule="auto"/>
        <w:ind w:left="1440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>
        <w:rPr>
          <w:rFonts w:cs="Times New Roman"/>
        </w:rPr>
        <w:t>Experimental Procedure</w:t>
      </w:r>
    </w:p>
    <w:p w:rsidR="00E971F2" w:rsidRDefault="00E971F2" w:rsidP="00E971F2">
      <w:pPr>
        <w:pStyle w:val="ListParagraph"/>
        <w:numPr>
          <w:ilvl w:val="1"/>
          <w:numId w:val="32"/>
        </w:numPr>
        <w:suppressAutoHyphens/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Read the problem statement and identify requirements </w:t>
      </w:r>
    </w:p>
    <w:p w:rsidR="00E971F2" w:rsidRDefault="00E971F2" w:rsidP="00E971F2">
      <w:pPr>
        <w:pStyle w:val="ListParagraph"/>
        <w:numPr>
          <w:ilvl w:val="1"/>
          <w:numId w:val="32"/>
        </w:numPr>
        <w:suppressAutoHyphens/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Perform data modelling </w:t>
      </w:r>
    </w:p>
    <w:p w:rsidR="00E971F2" w:rsidRDefault="00E971F2" w:rsidP="00E971F2">
      <w:pPr>
        <w:pStyle w:val="ListParagraph"/>
        <w:numPr>
          <w:ilvl w:val="1"/>
          <w:numId w:val="32"/>
        </w:numPr>
        <w:suppressAutoHyphens/>
        <w:spacing w:after="0" w:line="360" w:lineRule="auto"/>
        <w:jc w:val="both"/>
      </w:pPr>
      <w:r>
        <w:rPr>
          <w:rFonts w:cs="Times New Roman"/>
          <w:lang w:val="en-US"/>
        </w:rPr>
        <w:t xml:space="preserve">Document the requirements and ER diagram </w:t>
      </w:r>
    </w:p>
    <w:p w:rsidR="00E971F2" w:rsidRDefault="00E971F2" w:rsidP="00E971F2">
      <w:pPr>
        <w:pStyle w:val="ListParagraph"/>
        <w:suppressAutoHyphens/>
        <w:spacing w:after="0" w:line="360" w:lineRule="auto"/>
        <w:ind w:left="1440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t>Question</w:t>
      </w:r>
    </w:p>
    <w:p w:rsidR="00E971F2" w:rsidRDefault="00E971F2" w:rsidP="00E971F2">
      <w:pPr>
        <w:pStyle w:val="ListParagraph"/>
        <w:spacing w:after="0" w:line="360" w:lineRule="auto"/>
        <w:jc w:val="both"/>
      </w:pPr>
      <w:r>
        <w:t>Students have to choose one of the following problem statements and develop the software solution. The Course leader is the customer. Contact the Course leader for any clarifications.</w:t>
      </w:r>
    </w:p>
    <w:p w:rsidR="00E971F2" w:rsidRDefault="00E971F2" w:rsidP="00E971F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Library management system</w:t>
      </w:r>
    </w:p>
    <w:p w:rsidR="00E971F2" w:rsidRDefault="00E971F2" w:rsidP="00E971F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Hospital management system</w:t>
      </w:r>
    </w:p>
    <w:p w:rsidR="00E971F2" w:rsidRDefault="00E971F2" w:rsidP="00E971F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Employee management system</w:t>
      </w:r>
    </w:p>
    <w:p w:rsidR="00E971F2" w:rsidRDefault="00E971F2" w:rsidP="00E971F2">
      <w:pPr>
        <w:pStyle w:val="ListParagraph"/>
        <w:spacing w:after="0" w:line="360" w:lineRule="auto"/>
        <w:jc w:val="both"/>
      </w:pPr>
      <w:r>
        <w:t>Perform the following based on the problem statement you have chosen</w:t>
      </w:r>
    </w:p>
    <w:p w:rsidR="00E971F2" w:rsidRDefault="00E971F2" w:rsidP="00E971F2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jc w:val="both"/>
      </w:pPr>
      <w:r>
        <w:t>Analyse the given application and list the functional and data requirements</w:t>
      </w:r>
    </w:p>
    <w:p w:rsidR="00E971F2" w:rsidRDefault="00E971F2" w:rsidP="00E971F2">
      <w:pPr>
        <w:pStyle w:val="ListParagraph"/>
        <w:numPr>
          <w:ilvl w:val="0"/>
          <w:numId w:val="34"/>
        </w:numPr>
        <w:tabs>
          <w:tab w:val="left" w:pos="720"/>
        </w:tabs>
        <w:suppressAutoHyphens/>
        <w:spacing w:after="0" w:line="360" w:lineRule="auto"/>
        <w:jc w:val="both"/>
      </w:pPr>
      <w:r>
        <w:t>Perform data modelling based on the identified data requirements</w:t>
      </w:r>
    </w:p>
    <w:p w:rsidR="00E971F2" w:rsidRDefault="00E971F2" w:rsidP="00E971F2">
      <w:pPr>
        <w:pStyle w:val="ListParagraph"/>
        <w:tabs>
          <w:tab w:val="left" w:pos="720"/>
        </w:tabs>
        <w:suppressAutoHyphens/>
        <w:spacing w:after="0" w:line="360" w:lineRule="auto"/>
        <w:ind w:left="1440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Calculations/Computations/Algorithms</w:t>
      </w:r>
    </w:p>
    <w:p w:rsidR="00E971F2" w:rsidRDefault="00E971F2" w:rsidP="00E971F2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lastRenderedPageBreak/>
        <w:t>Presentation of Results</w:t>
      </w:r>
    </w:p>
    <w:p w:rsidR="00E971F2" w:rsidRDefault="00E971F2" w:rsidP="00E971F2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Conclusions </w:t>
      </w:r>
    </w:p>
    <w:p w:rsidR="00E971F2" w:rsidRDefault="00E971F2" w:rsidP="00E971F2">
      <w:pPr>
        <w:pStyle w:val="ListParagraph"/>
        <w:spacing w:after="0" w:line="360" w:lineRule="auto"/>
        <w:jc w:val="both"/>
      </w:pPr>
    </w:p>
    <w:p w:rsidR="00E971F2" w:rsidRDefault="00E971F2" w:rsidP="00E971F2">
      <w:pPr>
        <w:pStyle w:val="ListParagraph"/>
        <w:numPr>
          <w:ilvl w:val="0"/>
          <w:numId w:val="29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Comments </w:t>
      </w: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1. Limitations of Experiments</w:t>
      </w:r>
    </w:p>
    <w:p w:rsidR="00E971F2" w:rsidRDefault="00E971F2" w:rsidP="00E971F2">
      <w:pPr>
        <w:spacing w:after="0" w:line="360" w:lineRule="auto"/>
        <w:jc w:val="both"/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2. Limitations of Results</w:t>
      </w:r>
    </w:p>
    <w:p w:rsidR="00E971F2" w:rsidRDefault="00E971F2" w:rsidP="00E971F2">
      <w:pPr>
        <w:spacing w:after="0" w:line="360" w:lineRule="auto"/>
        <w:jc w:val="both"/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3. Learning happened</w:t>
      </w:r>
    </w:p>
    <w:p w:rsidR="00E971F2" w:rsidRDefault="00E971F2" w:rsidP="00E971F2">
      <w:pPr>
        <w:spacing w:after="0" w:line="360" w:lineRule="auto"/>
        <w:jc w:val="both"/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  <w:t>4. Recommendations</w:t>
      </w:r>
    </w:p>
    <w:p w:rsidR="00E971F2" w:rsidRDefault="00E971F2" w:rsidP="00E971F2">
      <w:pPr>
        <w:pStyle w:val="Heading1"/>
        <w:spacing w:before="0" w:line="360" w:lineRule="auto"/>
        <w:jc w:val="both"/>
        <w:rPr>
          <w:rFonts w:asciiTheme="minorHAnsi" w:eastAsia="Calibri" w:hAnsiTheme="minorHAnsi" w:cs="Times New Roman"/>
          <w:color w:val="2E74B5"/>
          <w:sz w:val="22"/>
          <w:szCs w:val="22"/>
        </w:rPr>
      </w:pPr>
    </w:p>
    <w:p w:rsidR="00E971F2" w:rsidRDefault="00E971F2" w:rsidP="00E971F2">
      <w:pPr>
        <w:spacing w:after="0" w:line="360" w:lineRule="auto"/>
        <w:jc w:val="both"/>
      </w:pPr>
      <w:r>
        <w:rPr>
          <w:rFonts w:cs="Times New Roman"/>
        </w:rPr>
        <w:tab/>
      </w:r>
    </w:p>
    <w:p w:rsidR="00E971F2" w:rsidRDefault="00E971F2" w:rsidP="00E971F2">
      <w:pPr>
        <w:pStyle w:val="Heading1"/>
        <w:spacing w:before="0" w:line="360" w:lineRule="auto"/>
        <w:jc w:val="both"/>
        <w:rPr>
          <w:rFonts w:asciiTheme="minorHAnsi" w:eastAsia="Calibri" w:hAnsiTheme="minorHAnsi" w:cs="Times New Roman"/>
          <w:color w:val="2E74B5"/>
          <w:sz w:val="22"/>
          <w:szCs w:val="22"/>
        </w:rPr>
      </w:pPr>
    </w:p>
    <w:p w:rsidR="00E971F2" w:rsidRDefault="00E971F2" w:rsidP="00E971F2">
      <w:pPr>
        <w:spacing w:after="0" w:line="360" w:lineRule="auto"/>
        <w:jc w:val="both"/>
        <w:rPr>
          <w:rFonts w:eastAsiaTheme="majorEastAsia" w:cs="Times New Roman"/>
          <w:b/>
          <w:bCs/>
          <w:color w:val="2E74B5" w:themeColor="accent1" w:themeShade="BF"/>
        </w:rPr>
      </w:pPr>
    </w:p>
    <w:p w:rsidR="00465972" w:rsidRPr="00E971F2" w:rsidRDefault="00465972" w:rsidP="00E971F2">
      <w:bookmarkStart w:id="0" w:name="_GoBack"/>
      <w:bookmarkEnd w:id="0"/>
    </w:p>
    <w:sectPr w:rsidR="00465972" w:rsidRPr="00E971F2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664" w:rsidRDefault="008D5664" w:rsidP="00BE415E">
      <w:pPr>
        <w:spacing w:after="0" w:line="240" w:lineRule="auto"/>
      </w:pPr>
      <w:r>
        <w:separator/>
      </w:r>
    </w:p>
  </w:endnote>
  <w:endnote w:type="continuationSeparator" w:id="0">
    <w:p w:rsidR="008D5664" w:rsidRDefault="008D5664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664" w:rsidRDefault="008D5664" w:rsidP="00BE415E">
      <w:pPr>
        <w:spacing w:after="0" w:line="240" w:lineRule="auto"/>
      </w:pPr>
      <w:r>
        <w:separator/>
      </w:r>
    </w:p>
  </w:footnote>
  <w:footnote w:type="continuationSeparator" w:id="0">
    <w:p w:rsidR="008D5664" w:rsidRDefault="008D5664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4C2" w:rsidRPr="00BE415E" w:rsidRDefault="007C74C2">
    <w:pPr>
      <w:pStyle w:val="Header"/>
      <w:rPr>
        <w:u w:val="single"/>
      </w:rPr>
    </w:pPr>
    <w:r>
      <w:t>Name:  ____________________________                   Roll Number</w:t>
    </w:r>
    <w:proofErr w:type="gramStart"/>
    <w:r>
      <w:t>:_</w:t>
    </w:r>
    <w:proofErr w:type="gramEnd"/>
    <w:r>
      <w:t xml:space="preserve">___________________________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5664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12650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61049"/>
    <w:rsid w:val="00D636A0"/>
    <w:rsid w:val="00D64D10"/>
    <w:rsid w:val="00D65923"/>
    <w:rsid w:val="00D70A6F"/>
    <w:rsid w:val="00D73FD5"/>
    <w:rsid w:val="00D74E33"/>
    <w:rsid w:val="00D820AC"/>
    <w:rsid w:val="00D85FE8"/>
    <w:rsid w:val="00D9112C"/>
    <w:rsid w:val="00D91B33"/>
    <w:rsid w:val="00D96C80"/>
    <w:rsid w:val="00D974A7"/>
    <w:rsid w:val="00DA7ACB"/>
    <w:rsid w:val="00DB0FDE"/>
    <w:rsid w:val="00DB1609"/>
    <w:rsid w:val="00DB7704"/>
    <w:rsid w:val="00DC14B8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71F2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F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Ami Rai E</cp:lastModifiedBy>
  <cp:revision>329</cp:revision>
  <cp:lastPrinted>2018-04-30T11:12:00Z</cp:lastPrinted>
  <dcterms:created xsi:type="dcterms:W3CDTF">2016-07-09T07:12:00Z</dcterms:created>
  <dcterms:modified xsi:type="dcterms:W3CDTF">2020-01-28T08:18:00Z</dcterms:modified>
</cp:coreProperties>
</file>