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557D" w14:textId="77777777" w:rsidR="002E50EF" w:rsidRPr="00E42159" w:rsidRDefault="002E50EF" w:rsidP="002E50EF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6</w:t>
      </w:r>
      <w:bookmarkStart w:id="0" w:name="_GoBack"/>
      <w:bookmarkEnd w:id="0"/>
    </w:p>
    <w:p w14:paraId="01CF7BF3" w14:textId="77777777" w:rsidR="002E50EF" w:rsidRPr="00E42159" w:rsidRDefault="002E50EF" w:rsidP="002E50EF">
      <w:pPr>
        <w:spacing w:after="0" w:line="360" w:lineRule="auto"/>
        <w:jc w:val="both"/>
      </w:pPr>
      <w:r w:rsidRPr="00E42159">
        <w:rPr>
          <w:rFonts w:cs="Times New Roman"/>
        </w:rPr>
        <w:t>Title of the Laboratory Exercise: interface to the system</w:t>
      </w:r>
    </w:p>
    <w:p w14:paraId="0FD2BD19" w14:textId="77777777" w:rsidR="002E50EF" w:rsidRPr="00E42159" w:rsidRDefault="002E50EF" w:rsidP="002E50EF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22AD14D2" w14:textId="77777777" w:rsidR="002E50EF" w:rsidRPr="00E42159" w:rsidRDefault="002E50EF" w:rsidP="002E50EF">
      <w:pPr>
        <w:spacing w:after="0" w:line="360" w:lineRule="auto"/>
        <w:ind w:left="720"/>
        <w:jc w:val="both"/>
        <w:rPr>
          <w:rFonts w:cs="Times New Roman"/>
          <w:color w:val="000000" w:themeColor="text1"/>
        </w:rPr>
      </w:pPr>
      <w:r w:rsidRPr="00E42159">
        <w:rPr>
          <w:color w:val="000000"/>
        </w:rPr>
        <w:t xml:space="preserve">A database connection is the means by which a database server and its client software communicate with each other. The client and the server can be on the same machine or on different machines. The client uses a database connection to send commands to and receive replies from the server. A database is stored as a file or a set of files on magnetic disk or tape, optical disk, or some other secondary storage device. </w:t>
      </w:r>
      <w:r w:rsidRPr="00E42159">
        <w:t>By doing this lab, students will be able</w:t>
      </w:r>
      <w:r w:rsidRPr="00E42159">
        <w:rPr>
          <w:rFonts w:cs="Times New Roman"/>
          <w:color w:val="000000" w:themeColor="text1"/>
        </w:rPr>
        <w:t xml:space="preserve"> to connect the developed application with the database.</w:t>
      </w:r>
    </w:p>
    <w:p w14:paraId="65047143" w14:textId="77777777" w:rsidR="002E50EF" w:rsidRPr="00E42159" w:rsidRDefault="002E50EF" w:rsidP="002E50EF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Aim and Objectives</w:t>
      </w:r>
    </w:p>
    <w:p w14:paraId="767A0149" w14:textId="77777777" w:rsidR="002E50EF" w:rsidRPr="00E42159" w:rsidRDefault="002E50EF" w:rsidP="002E50EF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</w:t>
      </w:r>
    </w:p>
    <w:p w14:paraId="41904794" w14:textId="77777777" w:rsidR="002E50EF" w:rsidRPr="00E42159" w:rsidRDefault="002E50EF" w:rsidP="002E50EF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To design an interface and connect to the database</w:t>
      </w:r>
    </w:p>
    <w:p w14:paraId="5716CE8F" w14:textId="77777777" w:rsidR="002E50EF" w:rsidRPr="00E42159" w:rsidRDefault="002E50EF" w:rsidP="002E50EF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Objectives</w:t>
      </w:r>
    </w:p>
    <w:p w14:paraId="20FF1CF7" w14:textId="77777777" w:rsidR="002E50EF" w:rsidRPr="00E42159" w:rsidRDefault="002E50EF" w:rsidP="002E50EF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At the end of this lab, the student will be able to</w:t>
      </w:r>
    </w:p>
    <w:p w14:paraId="76070179" w14:textId="77777777" w:rsidR="002E50EF" w:rsidRPr="00E42159" w:rsidRDefault="002E50EF" w:rsidP="002E50EF">
      <w:pPr>
        <w:pStyle w:val="ListParagraph"/>
        <w:widowControl w:val="0"/>
        <w:numPr>
          <w:ilvl w:val="0"/>
          <w:numId w:val="12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Design and implement an interface for the application</w:t>
      </w:r>
    </w:p>
    <w:p w14:paraId="05D085AF" w14:textId="77777777" w:rsidR="002E50EF" w:rsidRPr="00E42159" w:rsidRDefault="002E50EF" w:rsidP="002E50EF">
      <w:pPr>
        <w:pStyle w:val="ListParagraph"/>
        <w:widowControl w:val="0"/>
        <w:numPr>
          <w:ilvl w:val="0"/>
          <w:numId w:val="12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Connect the developed application with the database</w:t>
      </w:r>
    </w:p>
    <w:p w14:paraId="7AF4654A" w14:textId="77777777" w:rsidR="002E50EF" w:rsidRPr="00E42159" w:rsidRDefault="002E50EF" w:rsidP="002E50EF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0CDED4D4" w14:textId="77777777" w:rsidR="002E50EF" w:rsidRPr="00E42159" w:rsidRDefault="002E50EF" w:rsidP="002E50EF">
      <w:pPr>
        <w:pStyle w:val="ListParagraph"/>
        <w:numPr>
          <w:ilvl w:val="2"/>
          <w:numId w:val="6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14:paraId="5B976FC1" w14:textId="77777777" w:rsidR="002E50EF" w:rsidRPr="00E42159" w:rsidRDefault="002E50EF" w:rsidP="002E50EF">
      <w:pPr>
        <w:pStyle w:val="ListParagraph"/>
        <w:numPr>
          <w:ilvl w:val="2"/>
          <w:numId w:val="6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Design an interface for the given problem statement </w:t>
      </w:r>
    </w:p>
    <w:p w14:paraId="5BA7156E" w14:textId="77777777" w:rsidR="002E50EF" w:rsidRPr="00E42159" w:rsidRDefault="002E50EF" w:rsidP="002E50EF">
      <w:pPr>
        <w:pStyle w:val="ListParagraph"/>
        <w:numPr>
          <w:ilvl w:val="2"/>
          <w:numId w:val="6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Connect the application with the database</w:t>
      </w:r>
    </w:p>
    <w:p w14:paraId="33EE0064" w14:textId="77777777" w:rsidR="002E50EF" w:rsidRPr="00E42159" w:rsidRDefault="002E50EF" w:rsidP="002E50EF">
      <w:pPr>
        <w:pStyle w:val="ListParagraph"/>
        <w:numPr>
          <w:ilvl w:val="2"/>
          <w:numId w:val="6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Test the implemented program</w:t>
      </w:r>
    </w:p>
    <w:p w14:paraId="4C91D797" w14:textId="77777777" w:rsidR="002E50EF" w:rsidRPr="00E42159" w:rsidRDefault="002E50EF" w:rsidP="002E50EF">
      <w:pPr>
        <w:pStyle w:val="ListParagraph"/>
        <w:numPr>
          <w:ilvl w:val="2"/>
          <w:numId w:val="6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12089ED7" w14:textId="77777777" w:rsidR="002E50EF" w:rsidRPr="00E42159" w:rsidRDefault="002E50EF" w:rsidP="002E50EF">
      <w:pPr>
        <w:pStyle w:val="ListParagraph"/>
        <w:numPr>
          <w:ilvl w:val="2"/>
          <w:numId w:val="6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6FC24F8E" w14:textId="77777777" w:rsidR="002E50EF" w:rsidRPr="00E42159" w:rsidRDefault="002E50EF" w:rsidP="002E50EF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Questions</w:t>
      </w:r>
    </w:p>
    <w:p w14:paraId="0C72F64C" w14:textId="77777777" w:rsidR="002E50EF" w:rsidRPr="00E42159" w:rsidRDefault="002E50EF" w:rsidP="002E50EF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</w:rPr>
        <w:t>Consider the problem statement that you selected in Laboratory 2. Design a GUI with provision for insertion, deletion and display of a particular record in the database. Use appropriate components to display the page.</w:t>
      </w:r>
    </w:p>
    <w:p w14:paraId="357AA5E8" w14:textId="77777777" w:rsidR="002E50EF" w:rsidRPr="00E42159" w:rsidRDefault="002E50EF" w:rsidP="002E50EF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Calculations/Computations/Algorithms</w:t>
      </w:r>
    </w:p>
    <w:p w14:paraId="3D3B8F45" w14:textId="29410233" w:rsidR="002E50EF" w:rsidRDefault="005F509A" w:rsidP="00034646">
      <w:pPr>
        <w:tabs>
          <w:tab w:val="left" w:pos="284"/>
        </w:tabs>
        <w:spacing w:after="0" w:line="276" w:lineRule="auto"/>
        <w:jc w:val="both"/>
      </w:pPr>
      <w:r>
        <w:tab/>
        <w:t xml:space="preserve">Step1: </w:t>
      </w:r>
      <w:r w:rsidR="0095640A">
        <w:t>F</w:t>
      </w:r>
      <w:r>
        <w:t>irst</w:t>
      </w:r>
      <w:r w:rsidR="0095640A">
        <w:t>,</w:t>
      </w:r>
      <w:r>
        <w:t xml:space="preserve"> create a database according to the requirements.</w:t>
      </w:r>
    </w:p>
    <w:p w14:paraId="303F80B3" w14:textId="6F258FB9" w:rsidR="005F509A" w:rsidRDefault="005F509A" w:rsidP="00034646">
      <w:pPr>
        <w:tabs>
          <w:tab w:val="left" w:pos="284"/>
        </w:tabs>
        <w:spacing w:after="0" w:line="276" w:lineRule="auto"/>
        <w:jc w:val="both"/>
      </w:pPr>
      <w:r>
        <w:tab/>
        <w:t xml:space="preserve">Step2: </w:t>
      </w:r>
      <w:r w:rsidR="0095640A">
        <w:t>I</w:t>
      </w:r>
      <w:r>
        <w:t>n java, java swing program is create</w:t>
      </w:r>
      <w:r w:rsidR="0095640A">
        <w:t>d for GUI</w:t>
      </w:r>
      <w:r>
        <w:t>.</w:t>
      </w:r>
    </w:p>
    <w:p w14:paraId="6535F0F2" w14:textId="616954DF" w:rsidR="0095640A" w:rsidRDefault="005F509A" w:rsidP="00034646">
      <w:pPr>
        <w:tabs>
          <w:tab w:val="left" w:pos="284"/>
        </w:tabs>
        <w:spacing w:after="0" w:line="276" w:lineRule="auto"/>
        <w:ind w:left="284"/>
        <w:jc w:val="both"/>
      </w:pPr>
      <w:r>
        <w:t>Step3:</w:t>
      </w:r>
      <w:r w:rsidR="0095640A">
        <w:t xml:space="preserve"> For Insertion:</w:t>
      </w:r>
    </w:p>
    <w:p w14:paraId="6EAA1D77" w14:textId="77777777" w:rsidR="0095640A" w:rsidRDefault="0095640A" w:rsidP="00034646">
      <w:pPr>
        <w:pStyle w:val="ListParagraph"/>
        <w:numPr>
          <w:ilvl w:val="3"/>
          <w:numId w:val="6"/>
        </w:numPr>
        <w:tabs>
          <w:tab w:val="left" w:pos="709"/>
        </w:tabs>
        <w:spacing w:after="0" w:line="276" w:lineRule="auto"/>
        <w:ind w:left="709"/>
        <w:jc w:val="both"/>
      </w:pPr>
      <w:r>
        <w:t>F</w:t>
      </w:r>
      <w:r w:rsidR="005F509A">
        <w:t>irst</w:t>
      </w:r>
      <w:r>
        <w:t xml:space="preserve"> E</w:t>
      </w:r>
      <w:r w:rsidR="005F509A">
        <w:t>stablish connection with database</w:t>
      </w:r>
    </w:p>
    <w:p w14:paraId="2793F1B0" w14:textId="77777777" w:rsidR="0095640A" w:rsidRDefault="0095640A" w:rsidP="00034646">
      <w:pPr>
        <w:pStyle w:val="ListParagraph"/>
        <w:numPr>
          <w:ilvl w:val="3"/>
          <w:numId w:val="6"/>
        </w:numPr>
        <w:tabs>
          <w:tab w:val="left" w:pos="709"/>
        </w:tabs>
        <w:spacing w:after="0" w:line="276" w:lineRule="auto"/>
        <w:ind w:left="709"/>
        <w:jc w:val="both"/>
      </w:pPr>
      <w:r>
        <w:t>R</w:t>
      </w:r>
      <w:r>
        <w:t>etrieve data from the text field</w:t>
      </w:r>
    </w:p>
    <w:p w14:paraId="6746AE93" w14:textId="77777777" w:rsidR="0095640A" w:rsidRDefault="0095640A" w:rsidP="00034646">
      <w:pPr>
        <w:pStyle w:val="ListParagraph"/>
        <w:numPr>
          <w:ilvl w:val="3"/>
          <w:numId w:val="6"/>
        </w:numPr>
        <w:tabs>
          <w:tab w:val="left" w:pos="709"/>
        </w:tabs>
        <w:spacing w:after="0" w:line="276" w:lineRule="auto"/>
        <w:ind w:left="709"/>
        <w:jc w:val="both"/>
      </w:pPr>
      <w:r>
        <w:t>U</w:t>
      </w:r>
      <w:r w:rsidR="005F509A">
        <w:t>sing the insert command</w:t>
      </w:r>
      <w:r>
        <w:t xml:space="preserve">, </w:t>
      </w:r>
      <w:r w:rsidR="0088091E">
        <w:t>insert</w:t>
      </w:r>
      <w:r>
        <w:t xml:space="preserve"> data in database</w:t>
      </w:r>
    </w:p>
    <w:p w14:paraId="2D5F3DAF" w14:textId="1C83DA66" w:rsidR="005F509A" w:rsidRDefault="0095640A" w:rsidP="00034646">
      <w:pPr>
        <w:pStyle w:val="ListParagraph"/>
        <w:numPr>
          <w:ilvl w:val="3"/>
          <w:numId w:val="6"/>
        </w:numPr>
        <w:tabs>
          <w:tab w:val="left" w:pos="709"/>
        </w:tabs>
        <w:spacing w:after="0" w:line="276" w:lineRule="auto"/>
        <w:ind w:left="709"/>
        <w:jc w:val="both"/>
      </w:pPr>
      <w:r>
        <w:t xml:space="preserve">Close the </w:t>
      </w:r>
      <w:r w:rsidR="0088091E">
        <w:t>connection.</w:t>
      </w:r>
    </w:p>
    <w:p w14:paraId="1D3CCB5C" w14:textId="2119B336" w:rsidR="0095640A" w:rsidRDefault="005F509A" w:rsidP="00034646">
      <w:pPr>
        <w:tabs>
          <w:tab w:val="left" w:pos="284"/>
        </w:tabs>
        <w:spacing w:after="0" w:line="276" w:lineRule="auto"/>
        <w:ind w:left="284"/>
        <w:jc w:val="both"/>
      </w:pPr>
      <w:r>
        <w:t>Step4:</w:t>
      </w:r>
      <w:r w:rsidR="0095640A">
        <w:t xml:space="preserve"> For Deletion</w:t>
      </w:r>
    </w:p>
    <w:p w14:paraId="2E8A3780" w14:textId="2EE462A9" w:rsidR="0095640A" w:rsidRDefault="0095640A" w:rsidP="00034646">
      <w:pPr>
        <w:pStyle w:val="ListParagraph"/>
        <w:numPr>
          <w:ilvl w:val="6"/>
          <w:numId w:val="6"/>
        </w:numPr>
        <w:tabs>
          <w:tab w:val="left" w:pos="851"/>
        </w:tabs>
        <w:spacing w:after="0" w:line="276" w:lineRule="auto"/>
        <w:ind w:left="709"/>
        <w:jc w:val="both"/>
      </w:pPr>
      <w:r>
        <w:lastRenderedPageBreak/>
        <w:t xml:space="preserve">First </w:t>
      </w:r>
      <w:r w:rsidR="0088091E">
        <w:t>establish connection with database</w:t>
      </w:r>
      <w:r>
        <w:t>.</w:t>
      </w:r>
    </w:p>
    <w:p w14:paraId="706711D5" w14:textId="77777777" w:rsidR="0095640A" w:rsidRDefault="0095640A" w:rsidP="00034646">
      <w:pPr>
        <w:pStyle w:val="ListParagraph"/>
        <w:numPr>
          <w:ilvl w:val="6"/>
          <w:numId w:val="6"/>
        </w:numPr>
        <w:tabs>
          <w:tab w:val="left" w:pos="851"/>
        </w:tabs>
        <w:spacing w:after="0" w:line="276" w:lineRule="auto"/>
        <w:ind w:left="709"/>
        <w:jc w:val="both"/>
      </w:pPr>
      <w:r>
        <w:t>R</w:t>
      </w:r>
      <w:r w:rsidR="0073172D">
        <w:t xml:space="preserve">etrieve data from the text field and </w:t>
      </w:r>
      <w:r w:rsidR="005F509A">
        <w:t xml:space="preserve">since the primary key is the ID so the user will be able to delete using the primary </w:t>
      </w:r>
      <w:r w:rsidR="0073172D">
        <w:t>key</w:t>
      </w:r>
      <w:r>
        <w:t>.</w:t>
      </w:r>
    </w:p>
    <w:p w14:paraId="72A75A47" w14:textId="77777777" w:rsidR="0095640A" w:rsidRDefault="0095640A" w:rsidP="00034646">
      <w:pPr>
        <w:pStyle w:val="ListParagraph"/>
        <w:numPr>
          <w:ilvl w:val="6"/>
          <w:numId w:val="6"/>
        </w:numPr>
        <w:tabs>
          <w:tab w:val="left" w:pos="851"/>
        </w:tabs>
        <w:spacing w:after="0" w:line="276" w:lineRule="auto"/>
        <w:ind w:left="709"/>
        <w:jc w:val="both"/>
      </w:pPr>
      <w:r>
        <w:t>U</w:t>
      </w:r>
      <w:r w:rsidR="005F509A">
        <w:t>sing the delete command</w:t>
      </w:r>
      <w:r>
        <w:t>, delete the row from the table in database.</w:t>
      </w:r>
    </w:p>
    <w:p w14:paraId="6C840AB0" w14:textId="10B5F0D2" w:rsidR="005F509A" w:rsidRDefault="005F509A" w:rsidP="00034646">
      <w:pPr>
        <w:pStyle w:val="ListParagraph"/>
        <w:numPr>
          <w:ilvl w:val="6"/>
          <w:numId w:val="6"/>
        </w:numPr>
        <w:tabs>
          <w:tab w:val="left" w:pos="851"/>
        </w:tabs>
        <w:spacing w:after="0" w:line="276" w:lineRule="auto"/>
        <w:ind w:left="709"/>
        <w:jc w:val="both"/>
      </w:pPr>
      <w:r>
        <w:t xml:space="preserve"> </w:t>
      </w:r>
      <w:r w:rsidR="0095640A">
        <w:t>Close the connection.</w:t>
      </w:r>
    </w:p>
    <w:p w14:paraId="0B932EB4" w14:textId="77777777" w:rsidR="0095640A" w:rsidRDefault="0073172D" w:rsidP="00034646">
      <w:pPr>
        <w:tabs>
          <w:tab w:val="left" w:pos="284"/>
        </w:tabs>
        <w:spacing w:after="0" w:line="276" w:lineRule="auto"/>
        <w:ind w:left="284"/>
        <w:jc w:val="both"/>
      </w:pPr>
      <w:r>
        <w:t>Step</w:t>
      </w:r>
      <w:r w:rsidR="0088091E">
        <w:t xml:space="preserve">5: </w:t>
      </w:r>
      <w:r w:rsidR="0095640A">
        <w:t>For Display</w:t>
      </w:r>
    </w:p>
    <w:p w14:paraId="405C52C9" w14:textId="77777777" w:rsidR="0095640A" w:rsidRDefault="0095640A" w:rsidP="00034646">
      <w:pPr>
        <w:pStyle w:val="ListParagraph"/>
        <w:numPr>
          <w:ilvl w:val="0"/>
          <w:numId w:val="41"/>
        </w:numPr>
        <w:spacing w:after="0" w:line="276" w:lineRule="auto"/>
        <w:ind w:left="709"/>
        <w:jc w:val="both"/>
      </w:pPr>
      <w:r>
        <w:t>F</w:t>
      </w:r>
      <w:r w:rsidR="0088091E">
        <w:t xml:space="preserve">irst </w:t>
      </w:r>
      <w:r>
        <w:t>establish connection with database</w:t>
      </w:r>
      <w:r>
        <w:t xml:space="preserve"> </w:t>
      </w:r>
    </w:p>
    <w:p w14:paraId="435D67F4" w14:textId="7F1416A9" w:rsidR="0073172D" w:rsidRDefault="0095640A" w:rsidP="00034646">
      <w:pPr>
        <w:pStyle w:val="ListParagraph"/>
        <w:numPr>
          <w:ilvl w:val="0"/>
          <w:numId w:val="41"/>
        </w:numPr>
        <w:spacing w:after="0" w:line="276" w:lineRule="auto"/>
        <w:ind w:left="709"/>
        <w:jc w:val="both"/>
      </w:pPr>
      <w:r>
        <w:t>U</w:t>
      </w:r>
      <w:r w:rsidR="0088091E">
        <w:t>sing (select * from employee)</w:t>
      </w:r>
      <w:r>
        <w:t>,</w:t>
      </w:r>
      <w:r w:rsidR="00192493">
        <w:t xml:space="preserve"> retrieve data from database</w:t>
      </w:r>
      <w:r w:rsidR="008D1A8E">
        <w:t xml:space="preserve"> and store</w:t>
      </w:r>
      <w:r w:rsidR="00192493">
        <w:t xml:space="preserve"> it</w:t>
      </w:r>
      <w:r w:rsidR="008D1A8E">
        <w:t xml:space="preserve"> in </w:t>
      </w:r>
      <w:proofErr w:type="spellStart"/>
      <w:r w:rsidR="008D1A8E">
        <w:t>resultSet</w:t>
      </w:r>
      <w:proofErr w:type="spellEnd"/>
      <w:r w:rsidR="008D1A8E">
        <w:t>.</w:t>
      </w:r>
    </w:p>
    <w:p w14:paraId="6A520173" w14:textId="32BCCD23" w:rsidR="00192493" w:rsidRDefault="00192493" w:rsidP="00034646">
      <w:pPr>
        <w:pStyle w:val="ListParagraph"/>
        <w:numPr>
          <w:ilvl w:val="0"/>
          <w:numId w:val="41"/>
        </w:numPr>
        <w:spacing w:after="0" w:line="276" w:lineRule="auto"/>
        <w:ind w:left="709"/>
        <w:jc w:val="both"/>
      </w:pPr>
      <w:r>
        <w:t>F</w:t>
      </w:r>
      <w:r w:rsidR="008D1A8E">
        <w:t xml:space="preserve">rom the </w:t>
      </w:r>
      <w:proofErr w:type="spellStart"/>
      <w:r w:rsidR="008D1A8E">
        <w:t>resultSet</w:t>
      </w:r>
      <w:proofErr w:type="spellEnd"/>
      <w:r w:rsidR="008D1A8E">
        <w:t xml:space="preserve"> the data is displayed in the text area</w:t>
      </w:r>
    </w:p>
    <w:p w14:paraId="7D713FC6" w14:textId="0AD3B893" w:rsidR="008D1A8E" w:rsidRDefault="00192493" w:rsidP="00034646">
      <w:pPr>
        <w:pStyle w:val="ListParagraph"/>
        <w:numPr>
          <w:ilvl w:val="0"/>
          <w:numId w:val="41"/>
        </w:numPr>
        <w:spacing w:after="0" w:line="276" w:lineRule="auto"/>
        <w:ind w:left="709"/>
        <w:jc w:val="both"/>
      </w:pPr>
      <w:r>
        <w:t>Close the connection</w:t>
      </w:r>
      <w:r w:rsidR="008D1A8E">
        <w:t>.</w:t>
      </w:r>
    </w:p>
    <w:p w14:paraId="21EFA2FF" w14:textId="77777777" w:rsidR="002E50EF" w:rsidRPr="00E42159" w:rsidRDefault="002E50EF" w:rsidP="00034646">
      <w:pPr>
        <w:pStyle w:val="ListParagraph"/>
        <w:numPr>
          <w:ilvl w:val="0"/>
          <w:numId w:val="6"/>
        </w:numPr>
        <w:suppressAutoHyphens/>
        <w:spacing w:before="240" w:after="0" w:line="360" w:lineRule="auto"/>
        <w:ind w:left="284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59A78DD5" w14:textId="77777777" w:rsidR="004F5A12" w:rsidRDefault="004F5A12" w:rsidP="004F5A12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E094C76" wp14:editId="5DA51325">
            <wp:extent cx="6195974" cy="270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27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F9E" w14:textId="3319D465" w:rsidR="002E50EF" w:rsidRDefault="004F5A12" w:rsidP="004F5A12">
      <w:pPr>
        <w:pStyle w:val="Caption"/>
        <w:jc w:val="center"/>
      </w:pPr>
      <w:r>
        <w:t xml:space="preserve">Figure </w:t>
      </w:r>
      <w:fldSimple w:instr=" SEQ Figure \* ARABIC ">
        <w:r w:rsidR="00AD184A">
          <w:rPr>
            <w:noProof/>
          </w:rPr>
          <w:t>1</w:t>
        </w:r>
      </w:fldSimple>
      <w:r>
        <w:t xml:space="preserve"> Insert into table</w:t>
      </w:r>
    </w:p>
    <w:p w14:paraId="34D84FDE" w14:textId="77777777" w:rsidR="004F5A12" w:rsidRDefault="004F5A12" w:rsidP="004F5A12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8E8C048" wp14:editId="70C00323">
            <wp:extent cx="6195695" cy="249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5161" cy="25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44F" w14:textId="2DF15EDE" w:rsidR="004F5A12" w:rsidRDefault="004F5A12" w:rsidP="004F5A12">
      <w:pPr>
        <w:pStyle w:val="Caption"/>
        <w:jc w:val="center"/>
      </w:pPr>
      <w:r>
        <w:t xml:space="preserve">Figure </w:t>
      </w:r>
      <w:fldSimple w:instr=" SEQ Figure \* ARABIC ">
        <w:r w:rsidR="00AD184A">
          <w:rPr>
            <w:noProof/>
          </w:rPr>
          <w:t>2</w:t>
        </w:r>
      </w:fldSimple>
      <w:r>
        <w:t xml:space="preserve"> Delete from table</w:t>
      </w:r>
    </w:p>
    <w:p w14:paraId="18E14D74" w14:textId="77777777" w:rsidR="004F5A12" w:rsidRDefault="004F5A12" w:rsidP="004F5A12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1879BDB9" wp14:editId="22FC2FE7">
            <wp:extent cx="5903366" cy="274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473" cy="27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CE9" w14:textId="3591A277" w:rsidR="004F5A12" w:rsidRDefault="004F5A12" w:rsidP="004F5A12">
      <w:pPr>
        <w:pStyle w:val="Caption"/>
        <w:jc w:val="center"/>
      </w:pPr>
      <w:r>
        <w:t xml:space="preserve">Figure </w:t>
      </w:r>
      <w:fldSimple w:instr=" SEQ Figure \* ARABIC ">
        <w:r w:rsidR="00AD184A">
          <w:rPr>
            <w:noProof/>
          </w:rPr>
          <w:t>3</w:t>
        </w:r>
      </w:fldSimple>
      <w:r>
        <w:t xml:space="preserve"> Display the table</w:t>
      </w:r>
    </w:p>
    <w:p w14:paraId="7B3C5B5B" w14:textId="77777777" w:rsidR="004F5A12" w:rsidRDefault="004F5A12" w:rsidP="00034646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A0DECE" wp14:editId="49070041">
                <wp:simplePos x="0" y="0"/>
                <wp:positionH relativeFrom="column">
                  <wp:posOffset>-848750</wp:posOffset>
                </wp:positionH>
                <wp:positionV relativeFrom="paragraph">
                  <wp:posOffset>-322387</wp:posOffset>
                </wp:positionV>
                <wp:extent cx="360" cy="360"/>
                <wp:effectExtent l="0" t="0" r="0" b="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495A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67.55pt;margin-top:-26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rDXioQEAAJkDAAAOAAAAAAAAAAAAAAAAADwCAABkcnMvZTJvRG9jLnhtbFBLAQItABQA&#10;BgAIAAAAIQDrBAyMswEAAAQEAAAQAAAAAAAAAAAAAAAAAAkEAABkcnMvaW5rL2luazEueG1sUEsB&#10;Ai0AFAAGAAgAAAAhAN4fLHPkAAAADQEAAA8AAAAAAAAAAAAAAAAA6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0308EC" wp14:editId="32B12429">
                <wp:simplePos x="0" y="0"/>
                <wp:positionH relativeFrom="column">
                  <wp:posOffset>1879690</wp:posOffset>
                </wp:positionH>
                <wp:positionV relativeFrom="paragraph">
                  <wp:posOffset>592373</wp:posOffset>
                </wp:positionV>
                <wp:extent cx="360" cy="360"/>
                <wp:effectExtent l="0" t="0" r="0" b="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1BF67" id="Ink 5" o:spid="_x0000_s1026" type="#_x0000_t75" style="position:absolute;margin-left:147.3pt;margin-top:45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A1F6FF" wp14:editId="7B83E6B0">
            <wp:extent cx="4213555" cy="27505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895" cy="28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007E" w14:textId="4D1FECCE" w:rsidR="004F5A12" w:rsidRDefault="004F5A12" w:rsidP="00034646">
      <w:pPr>
        <w:pStyle w:val="Caption"/>
        <w:jc w:val="center"/>
      </w:pPr>
      <w:r>
        <w:t xml:space="preserve">Figure </w:t>
      </w:r>
      <w:fldSimple w:instr=" SEQ Figure \* ARABIC ">
        <w:r w:rsidR="00AD184A">
          <w:rPr>
            <w:noProof/>
          </w:rPr>
          <w:t>4</w:t>
        </w:r>
      </w:fldSimple>
      <w:r>
        <w:t xml:space="preserve"> Inserting and displaying </w:t>
      </w:r>
      <w:proofErr w:type="spellStart"/>
      <w:r>
        <w:t>Trishita's</w:t>
      </w:r>
      <w:proofErr w:type="spellEnd"/>
      <w:r>
        <w:t xml:space="preserve"> details</w:t>
      </w:r>
      <w:r>
        <w:rPr>
          <w:noProof/>
        </w:rPr>
        <w:drawing>
          <wp:inline distT="0" distB="0" distL="0" distR="0" wp14:anchorId="3820045B" wp14:editId="4ECB5D41">
            <wp:extent cx="4213555" cy="24796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/>
                    <a:srcRect t="3682" b="3955"/>
                    <a:stretch/>
                  </pic:blipFill>
                  <pic:spPr bwMode="auto">
                    <a:xfrm>
                      <a:off x="0" y="0"/>
                      <a:ext cx="4299221" cy="253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B4ECE" w14:textId="6BEBCF6B" w:rsidR="004F5A12" w:rsidRDefault="004F5A12" w:rsidP="004F5A12">
      <w:pPr>
        <w:pStyle w:val="Caption"/>
        <w:jc w:val="center"/>
      </w:pPr>
      <w:r>
        <w:t xml:space="preserve">Figure </w:t>
      </w:r>
      <w:fldSimple w:instr=" SEQ Figure \* ARABIC ">
        <w:r w:rsidR="00AD184A">
          <w:rPr>
            <w:noProof/>
          </w:rPr>
          <w:t>5</w:t>
        </w:r>
      </w:fldSimple>
      <w:r>
        <w:t xml:space="preserve"> Deleting details of person with company id as "</w:t>
      </w:r>
      <w:proofErr w:type="spellStart"/>
      <w:r>
        <w:t>asas</w:t>
      </w:r>
      <w:proofErr w:type="spellEnd"/>
      <w:r>
        <w:t>"</w:t>
      </w:r>
      <w:r w:rsidR="00034646">
        <w:t xml:space="preserve"> (Company id is string)</w:t>
      </w:r>
    </w:p>
    <w:p w14:paraId="4798F2F8" w14:textId="77777777" w:rsidR="00034646" w:rsidRDefault="00034646" w:rsidP="00034646">
      <w:pPr>
        <w:keepNext/>
      </w:pPr>
      <w:r>
        <w:rPr>
          <w:noProof/>
        </w:rPr>
        <w:lastRenderedPageBreak/>
        <w:drawing>
          <wp:inline distT="0" distB="0" distL="0" distR="0" wp14:anchorId="1BBA547E" wp14:editId="08FF853C">
            <wp:extent cx="5730968" cy="385511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/>
                    <a:srcRect t="3504" b="4123"/>
                    <a:stretch/>
                  </pic:blipFill>
                  <pic:spPr bwMode="auto">
                    <a:xfrm>
                      <a:off x="0" y="0"/>
                      <a:ext cx="5731510" cy="385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C353" w14:textId="404675C3" w:rsidR="00034646" w:rsidRPr="00034646" w:rsidRDefault="00034646" w:rsidP="00034646">
      <w:pPr>
        <w:pStyle w:val="Caption"/>
        <w:jc w:val="center"/>
      </w:pPr>
      <w:r>
        <w:t xml:space="preserve">Figure </w:t>
      </w:r>
      <w:fldSimple w:instr=" SEQ Figure \* ARABIC ">
        <w:r w:rsidR="00AD184A">
          <w:rPr>
            <w:noProof/>
          </w:rPr>
          <w:t>6</w:t>
        </w:r>
      </w:fldSimple>
      <w:r>
        <w:t xml:space="preserve"> Displaying the whole table</w:t>
      </w:r>
    </w:p>
    <w:p w14:paraId="1D41B92C" w14:textId="77777777" w:rsidR="004F5A12" w:rsidRPr="00E42159" w:rsidRDefault="004F5A12" w:rsidP="002E50EF">
      <w:pPr>
        <w:spacing w:after="0" w:line="360" w:lineRule="auto"/>
        <w:jc w:val="both"/>
      </w:pPr>
    </w:p>
    <w:p w14:paraId="7D2B4EBE" w14:textId="77777777" w:rsidR="002E50EF" w:rsidRPr="00E42159" w:rsidRDefault="002E50EF" w:rsidP="002E50EF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Conclusions </w:t>
      </w:r>
    </w:p>
    <w:p w14:paraId="5F2A2B1C" w14:textId="5380E595" w:rsidR="00465972" w:rsidRDefault="0038787E" w:rsidP="00006DD7">
      <w:pPr>
        <w:spacing w:after="0" w:line="360" w:lineRule="auto"/>
        <w:jc w:val="both"/>
      </w:pPr>
      <w:r>
        <w:t>In the above lab,</w:t>
      </w:r>
      <w:r w:rsidR="00006DD7">
        <w:t xml:space="preserve"> a user defined interface is designed to insert, delete and display from the records which is connected to the database. Here, java swing is used to create the user defined interface.</w:t>
      </w:r>
    </w:p>
    <w:p w14:paraId="12F46DCF" w14:textId="18C23F95" w:rsidR="00006DD7" w:rsidRPr="002E50EF" w:rsidRDefault="00006DD7" w:rsidP="00006DD7">
      <w:pPr>
        <w:spacing w:after="0" w:line="360" w:lineRule="auto"/>
        <w:jc w:val="both"/>
      </w:pPr>
      <w:r>
        <w:t xml:space="preserve">For the above problem, the scenario given </w:t>
      </w:r>
      <w:r w:rsidR="00F81A7C">
        <w:t xml:space="preserve">was for an employee management system for any of the one attribute, insertion deletion and display </w:t>
      </w:r>
      <w:r w:rsidR="00275D8C">
        <w:t>are</w:t>
      </w:r>
      <w:r w:rsidR="00F81A7C">
        <w:t xml:space="preserve"> to be carried out.</w:t>
      </w:r>
      <w:r w:rsidR="00703096">
        <w:t xml:space="preserve"> Here, the database is connected to the user-defined GUI.</w:t>
      </w:r>
    </w:p>
    <w:sectPr w:rsidR="00006DD7" w:rsidRPr="002E50EF" w:rsidSect="00AE667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C1663" w14:textId="77777777" w:rsidR="0055541C" w:rsidRDefault="0055541C" w:rsidP="00BE415E">
      <w:pPr>
        <w:spacing w:after="0" w:line="240" w:lineRule="auto"/>
      </w:pPr>
      <w:r>
        <w:separator/>
      </w:r>
    </w:p>
  </w:endnote>
  <w:endnote w:type="continuationSeparator" w:id="0">
    <w:p w14:paraId="2AFD2605" w14:textId="77777777" w:rsidR="0055541C" w:rsidRDefault="0055541C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4A385" w14:textId="77777777" w:rsidR="0055541C" w:rsidRDefault="0055541C" w:rsidP="00BE415E">
      <w:pPr>
        <w:spacing w:after="0" w:line="240" w:lineRule="auto"/>
      </w:pPr>
      <w:r>
        <w:separator/>
      </w:r>
    </w:p>
  </w:footnote>
  <w:footnote w:type="continuationSeparator" w:id="0">
    <w:p w14:paraId="48D954FA" w14:textId="77777777" w:rsidR="0055541C" w:rsidRDefault="0055541C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DB36" w14:textId="319FAD4B" w:rsidR="007C74C2" w:rsidRPr="00BE415E" w:rsidRDefault="007C74C2">
    <w:pPr>
      <w:pStyle w:val="Header"/>
      <w:rPr>
        <w:u w:val="single"/>
      </w:rPr>
    </w:pPr>
    <w:r>
      <w:t xml:space="preserve">Name:  </w:t>
    </w:r>
    <w:r w:rsidR="00034646">
      <w:t>AKASH SIKARWAR</w:t>
    </w:r>
    <w:r>
      <w:t xml:space="preserve">               </w:t>
    </w:r>
    <w:r w:rsidR="00034646">
      <w:tab/>
    </w:r>
    <w:proofErr w:type="gramStart"/>
    <w:r w:rsidR="00034646">
      <w:tab/>
    </w:r>
    <w:r>
      <w:t xml:space="preserve">  Roll</w:t>
    </w:r>
    <w:proofErr w:type="gramEnd"/>
    <w:r>
      <w:t xml:space="preserve"> Number:</w:t>
    </w:r>
    <w:r w:rsidR="00034646">
      <w:t xml:space="preserve"> 17ETCS002017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84024A"/>
    <w:multiLevelType w:val="hybridMultilevel"/>
    <w:tmpl w:val="01C41ACE"/>
    <w:lvl w:ilvl="0" w:tplc="7DC43F0C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39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7"/>
  </w:num>
  <w:num w:numId="2">
    <w:abstractNumId w:val="49"/>
  </w:num>
  <w:num w:numId="3">
    <w:abstractNumId w:val="52"/>
  </w:num>
  <w:num w:numId="4">
    <w:abstractNumId w:val="58"/>
  </w:num>
  <w:num w:numId="5">
    <w:abstractNumId w:val="32"/>
  </w:num>
  <w:num w:numId="6">
    <w:abstractNumId w:val="25"/>
  </w:num>
  <w:num w:numId="7">
    <w:abstractNumId w:val="56"/>
  </w:num>
  <w:num w:numId="8">
    <w:abstractNumId w:val="24"/>
  </w:num>
  <w:num w:numId="9">
    <w:abstractNumId w:val="31"/>
  </w:num>
  <w:num w:numId="10">
    <w:abstractNumId w:val="39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3"/>
  </w:num>
  <w:num w:numId="18">
    <w:abstractNumId w:val="23"/>
  </w:num>
  <w:num w:numId="19">
    <w:abstractNumId w:val="26"/>
  </w:num>
  <w:num w:numId="20">
    <w:abstractNumId w:val="59"/>
  </w:num>
  <w:num w:numId="21">
    <w:abstractNumId w:val="60"/>
  </w:num>
  <w:num w:numId="22">
    <w:abstractNumId w:val="42"/>
  </w:num>
  <w:num w:numId="23">
    <w:abstractNumId w:val="29"/>
  </w:num>
  <w:num w:numId="24">
    <w:abstractNumId w:val="61"/>
  </w:num>
  <w:num w:numId="25">
    <w:abstractNumId w:val="51"/>
  </w:num>
  <w:num w:numId="26">
    <w:abstractNumId w:val="40"/>
  </w:num>
  <w:num w:numId="27">
    <w:abstractNumId w:val="34"/>
  </w:num>
  <w:num w:numId="28">
    <w:abstractNumId w:val="47"/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54"/>
  </w:num>
  <w:num w:numId="32">
    <w:abstractNumId w:val="5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</w:num>
  <w:num w:numId="35">
    <w:abstractNumId w:val="46"/>
  </w:num>
  <w:num w:numId="36">
    <w:abstractNumId w:val="36"/>
  </w:num>
  <w:num w:numId="37">
    <w:abstractNumId w:val="37"/>
  </w:num>
  <w:num w:numId="38">
    <w:abstractNumId w:val="44"/>
  </w:num>
  <w:num w:numId="39">
    <w:abstractNumId w:val="48"/>
  </w:num>
  <w:num w:numId="40">
    <w:abstractNumId w:val="43"/>
  </w:num>
  <w:num w:numId="41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F5"/>
    <w:rsid w:val="00001B7A"/>
    <w:rsid w:val="00003E99"/>
    <w:rsid w:val="00004F70"/>
    <w:rsid w:val="000064CD"/>
    <w:rsid w:val="00006DD7"/>
    <w:rsid w:val="00007A85"/>
    <w:rsid w:val="0001182E"/>
    <w:rsid w:val="00014AC7"/>
    <w:rsid w:val="00014FC0"/>
    <w:rsid w:val="00024754"/>
    <w:rsid w:val="000332A5"/>
    <w:rsid w:val="00034646"/>
    <w:rsid w:val="00036118"/>
    <w:rsid w:val="00037FCC"/>
    <w:rsid w:val="00040FD0"/>
    <w:rsid w:val="000530A0"/>
    <w:rsid w:val="00060478"/>
    <w:rsid w:val="000604A6"/>
    <w:rsid w:val="00061BDE"/>
    <w:rsid w:val="00062397"/>
    <w:rsid w:val="00064047"/>
    <w:rsid w:val="00070131"/>
    <w:rsid w:val="00075D9C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048"/>
    <w:rsid w:val="001664F2"/>
    <w:rsid w:val="001667FF"/>
    <w:rsid w:val="001738B7"/>
    <w:rsid w:val="00176746"/>
    <w:rsid w:val="00176EBB"/>
    <w:rsid w:val="0018280D"/>
    <w:rsid w:val="001861F3"/>
    <w:rsid w:val="0019162C"/>
    <w:rsid w:val="00192493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E17C7"/>
    <w:rsid w:val="001F0CBF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5D8C"/>
    <w:rsid w:val="002774D7"/>
    <w:rsid w:val="00280C9D"/>
    <w:rsid w:val="002A42F7"/>
    <w:rsid w:val="002A5908"/>
    <w:rsid w:val="002B32F9"/>
    <w:rsid w:val="002D3397"/>
    <w:rsid w:val="002D33FC"/>
    <w:rsid w:val="002D4E1F"/>
    <w:rsid w:val="002E2087"/>
    <w:rsid w:val="002E50EF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3E9E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8787E"/>
    <w:rsid w:val="003932E9"/>
    <w:rsid w:val="0039566E"/>
    <w:rsid w:val="003968D6"/>
    <w:rsid w:val="003A1F50"/>
    <w:rsid w:val="003A4AAE"/>
    <w:rsid w:val="003A6146"/>
    <w:rsid w:val="003A735C"/>
    <w:rsid w:val="003B1030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5A12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541C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09A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3096"/>
    <w:rsid w:val="0070624F"/>
    <w:rsid w:val="007072FC"/>
    <w:rsid w:val="0070755E"/>
    <w:rsid w:val="0071171C"/>
    <w:rsid w:val="00714C12"/>
    <w:rsid w:val="0072321B"/>
    <w:rsid w:val="0072672D"/>
    <w:rsid w:val="00726EA6"/>
    <w:rsid w:val="0073172D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119E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091E"/>
    <w:rsid w:val="00885275"/>
    <w:rsid w:val="00886F9E"/>
    <w:rsid w:val="00893343"/>
    <w:rsid w:val="008955A6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1A8E"/>
    <w:rsid w:val="008D4A43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437EC"/>
    <w:rsid w:val="00943AC2"/>
    <w:rsid w:val="0095640A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B50B1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065DF"/>
    <w:rsid w:val="00A12650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184A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2600"/>
    <w:rsid w:val="00C23436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5F90"/>
    <w:rsid w:val="00CD62EE"/>
    <w:rsid w:val="00CD7F05"/>
    <w:rsid w:val="00CE10E3"/>
    <w:rsid w:val="00CE6712"/>
    <w:rsid w:val="00CE7A39"/>
    <w:rsid w:val="00CF2CB2"/>
    <w:rsid w:val="00CF4138"/>
    <w:rsid w:val="00D043B5"/>
    <w:rsid w:val="00D04721"/>
    <w:rsid w:val="00D04DD7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12E0"/>
    <w:rsid w:val="00D73FD5"/>
    <w:rsid w:val="00D74E33"/>
    <w:rsid w:val="00D820AC"/>
    <w:rsid w:val="00D85FE8"/>
    <w:rsid w:val="00D9112C"/>
    <w:rsid w:val="00D91B33"/>
    <w:rsid w:val="00D96C80"/>
    <w:rsid w:val="00D974A7"/>
    <w:rsid w:val="00DA2018"/>
    <w:rsid w:val="00DA7ACB"/>
    <w:rsid w:val="00DB0FDE"/>
    <w:rsid w:val="00DB1609"/>
    <w:rsid w:val="00DB7704"/>
    <w:rsid w:val="00DC14B8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06AC6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1A7C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A46"/>
    <w:rsid w:val="00FF5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975C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EF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F5A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0T06:57:14.6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0T06:57:13.1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AKASH SIKARWAR</cp:lastModifiedBy>
  <cp:revision>3</cp:revision>
  <cp:lastPrinted>2020-03-10T07:07:00Z</cp:lastPrinted>
  <dcterms:created xsi:type="dcterms:W3CDTF">2020-03-10T07:07:00Z</dcterms:created>
  <dcterms:modified xsi:type="dcterms:W3CDTF">2020-03-10T07:08:00Z</dcterms:modified>
</cp:coreProperties>
</file>