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2AC72" w14:textId="77777777" w:rsidR="00FF2A62" w:rsidRPr="00E42159" w:rsidRDefault="00FF2A62" w:rsidP="00FF2A62">
      <w:pPr>
        <w:pStyle w:val="Heading1"/>
        <w:spacing w:before="0" w:line="360" w:lineRule="auto"/>
        <w:jc w:val="both"/>
        <w:rPr>
          <w:rFonts w:asciiTheme="minorHAnsi" w:hAnsiTheme="minorHAnsi"/>
          <w:szCs w:val="22"/>
        </w:rPr>
      </w:pPr>
      <w:r w:rsidRPr="00E42159">
        <w:rPr>
          <w:rFonts w:asciiTheme="minorHAnsi" w:hAnsiTheme="minorHAnsi" w:cs="Times New Roman"/>
          <w:szCs w:val="22"/>
        </w:rPr>
        <w:t>Laboratory 3</w:t>
      </w:r>
    </w:p>
    <w:p w14:paraId="695E55E5" w14:textId="77777777" w:rsidR="00FF2A62" w:rsidRPr="00E42159" w:rsidRDefault="00FF2A62" w:rsidP="00FF2A62">
      <w:pPr>
        <w:spacing w:after="0" w:line="360" w:lineRule="auto"/>
        <w:jc w:val="both"/>
      </w:pPr>
      <w:r w:rsidRPr="00E42159">
        <w:rPr>
          <w:rFonts w:cs="Times New Roman"/>
        </w:rPr>
        <w:t>Title of the Laboratory Exercise: data model to relational model</w:t>
      </w:r>
    </w:p>
    <w:p w14:paraId="63123324" w14:textId="77777777" w:rsidR="00FF2A62" w:rsidRPr="00E42159" w:rsidRDefault="00FF2A62" w:rsidP="00FF2A62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Introduction and Purpose of Experiment</w:t>
      </w:r>
    </w:p>
    <w:p w14:paraId="4C40DD12" w14:textId="77777777" w:rsidR="00FF2A62" w:rsidRPr="00E42159" w:rsidRDefault="00FF2A62" w:rsidP="00FF2A62">
      <w:pPr>
        <w:pStyle w:val="ListParagraph"/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  <w:r w:rsidRPr="00E42159">
        <w:rPr>
          <w:rFonts w:cs="Times New Roman"/>
          <w:lang w:val="en-US"/>
        </w:rPr>
        <w:t xml:space="preserve">The ER schema is to be converted into a relational schema as data cannot be stored in an ER schema. </w:t>
      </w:r>
      <w:r w:rsidRPr="00E42159">
        <w:rPr>
          <w:rFonts w:cs="Times New Roman"/>
        </w:rPr>
        <w:t>A relation schema gives the basic information describing a table or relation. It is the logical definition of a table. This includes a set of column names, and the data types associated with each column.</w:t>
      </w:r>
      <w:r w:rsidRPr="00E42159">
        <w:t xml:space="preserve"> By doing this lab, students will be able</w:t>
      </w:r>
      <w:r w:rsidRPr="00E42159">
        <w:rPr>
          <w:rFonts w:cs="Times New Roman"/>
        </w:rPr>
        <w:t xml:space="preserve"> to map ER schema to relational schema.</w:t>
      </w:r>
    </w:p>
    <w:p w14:paraId="6F6DD214" w14:textId="77777777" w:rsidR="00FF2A62" w:rsidRPr="00E42159" w:rsidRDefault="00FF2A62" w:rsidP="00FF2A62">
      <w:pPr>
        <w:pStyle w:val="ListParagraph"/>
        <w:tabs>
          <w:tab w:val="left" w:pos="720"/>
        </w:tabs>
        <w:suppressAutoHyphens/>
        <w:spacing w:after="0" w:line="360" w:lineRule="auto"/>
        <w:contextualSpacing w:val="0"/>
        <w:jc w:val="both"/>
      </w:pPr>
    </w:p>
    <w:p w14:paraId="63214199" w14:textId="77777777" w:rsidR="00FF2A62" w:rsidRPr="00E42159" w:rsidRDefault="00FF2A62" w:rsidP="00FF2A62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Aim and Objectives</w:t>
      </w:r>
    </w:p>
    <w:p w14:paraId="0DDE8000" w14:textId="77777777" w:rsidR="00FF2A62" w:rsidRPr="00E42159" w:rsidRDefault="00FF2A62" w:rsidP="00FF2A62">
      <w:pPr>
        <w:spacing w:after="0" w:line="360" w:lineRule="auto"/>
        <w:ind w:left="360" w:firstLine="360"/>
        <w:jc w:val="both"/>
      </w:pPr>
      <w:r w:rsidRPr="00E42159">
        <w:rPr>
          <w:rFonts w:cs="Times New Roman"/>
        </w:rPr>
        <w:t>Aim</w:t>
      </w:r>
    </w:p>
    <w:p w14:paraId="2BE12551" w14:textId="77777777" w:rsidR="00FF2A62" w:rsidRPr="00E42159" w:rsidRDefault="00FF2A62" w:rsidP="00FF2A62">
      <w:pPr>
        <w:pStyle w:val="ListParagraph"/>
        <w:widowControl w:val="0"/>
        <w:numPr>
          <w:ilvl w:val="0"/>
          <w:numId w:val="9"/>
        </w:numPr>
        <w:tabs>
          <w:tab w:val="left" w:pos="720"/>
          <w:tab w:val="left" w:pos="2880"/>
        </w:tabs>
        <w:suppressAutoHyphens/>
        <w:spacing w:after="0" w:line="360" w:lineRule="auto"/>
        <w:jc w:val="both"/>
      </w:pPr>
      <w:r w:rsidRPr="00E42159">
        <w:rPr>
          <w:rFonts w:cs="Times New Roman"/>
        </w:rPr>
        <w:t>To map data model to relational model</w:t>
      </w:r>
    </w:p>
    <w:p w14:paraId="7761596F" w14:textId="77777777" w:rsidR="00FF2A62" w:rsidRPr="00E42159" w:rsidRDefault="00FF2A62" w:rsidP="00FF2A62">
      <w:pPr>
        <w:spacing w:after="0" w:line="360" w:lineRule="auto"/>
        <w:ind w:left="360" w:firstLine="360"/>
        <w:jc w:val="both"/>
      </w:pPr>
      <w:r w:rsidRPr="00E42159">
        <w:rPr>
          <w:rFonts w:cs="Times New Roman"/>
        </w:rPr>
        <w:t>Objectives</w:t>
      </w:r>
    </w:p>
    <w:p w14:paraId="6CB0DC53" w14:textId="77777777" w:rsidR="00FF2A62" w:rsidRPr="00E42159" w:rsidRDefault="00FF2A62" w:rsidP="00FF2A62">
      <w:pPr>
        <w:spacing w:after="0" w:line="360" w:lineRule="auto"/>
        <w:ind w:left="360" w:firstLine="360"/>
        <w:jc w:val="both"/>
      </w:pPr>
      <w:r w:rsidRPr="00E42159">
        <w:rPr>
          <w:rFonts w:cs="Times New Roman"/>
        </w:rPr>
        <w:t>At the end of this lab, the student will be able to</w:t>
      </w:r>
    </w:p>
    <w:p w14:paraId="580156A9" w14:textId="77777777" w:rsidR="00FF2A62" w:rsidRPr="00E42159" w:rsidRDefault="00FF2A62" w:rsidP="00FF2A62">
      <w:pPr>
        <w:pStyle w:val="ListParagraph"/>
        <w:widowControl w:val="0"/>
        <w:numPr>
          <w:ilvl w:val="0"/>
          <w:numId w:val="9"/>
        </w:numPr>
        <w:tabs>
          <w:tab w:val="left" w:pos="720"/>
          <w:tab w:val="left" w:pos="2880"/>
        </w:tabs>
        <w:suppressAutoHyphens/>
        <w:spacing w:after="0" w:line="360" w:lineRule="auto"/>
        <w:jc w:val="both"/>
      </w:pPr>
      <w:r w:rsidRPr="00E42159">
        <w:rPr>
          <w:rFonts w:cs="Times New Roman"/>
        </w:rPr>
        <w:t>Map ER schema to relational schema</w:t>
      </w:r>
    </w:p>
    <w:p w14:paraId="46666AA2" w14:textId="77777777" w:rsidR="00FF2A62" w:rsidRPr="00E42159" w:rsidRDefault="00FF2A62" w:rsidP="00FF2A62">
      <w:pPr>
        <w:pStyle w:val="ListParagraph"/>
        <w:widowControl w:val="0"/>
        <w:numPr>
          <w:ilvl w:val="0"/>
          <w:numId w:val="9"/>
        </w:numPr>
        <w:tabs>
          <w:tab w:val="left" w:pos="720"/>
          <w:tab w:val="left" w:pos="2880"/>
        </w:tabs>
        <w:suppressAutoHyphens/>
        <w:spacing w:after="0" w:line="360" w:lineRule="auto"/>
        <w:jc w:val="both"/>
      </w:pPr>
      <w:r w:rsidRPr="00E42159">
        <w:rPr>
          <w:rFonts w:cs="Times New Roman"/>
        </w:rPr>
        <w:t>Insert tuples using SQL commands for the developed database schema</w:t>
      </w:r>
    </w:p>
    <w:p w14:paraId="6215AF80" w14:textId="77777777" w:rsidR="00FF2A62" w:rsidRPr="00E42159" w:rsidRDefault="00FF2A62" w:rsidP="00FF2A62">
      <w:pPr>
        <w:pStyle w:val="ListParagraph"/>
        <w:tabs>
          <w:tab w:val="left" w:pos="720"/>
        </w:tabs>
        <w:suppressAutoHyphens/>
        <w:spacing w:after="0" w:line="360" w:lineRule="auto"/>
        <w:contextualSpacing w:val="0"/>
        <w:jc w:val="both"/>
      </w:pPr>
    </w:p>
    <w:p w14:paraId="74FABBDB" w14:textId="77777777" w:rsidR="00FF2A62" w:rsidRPr="00E42159" w:rsidRDefault="00FF2A62" w:rsidP="00FF2A62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Experimental Procedure</w:t>
      </w:r>
    </w:p>
    <w:p w14:paraId="5205B226" w14:textId="77777777" w:rsidR="00FF2A62" w:rsidRPr="00E42159" w:rsidRDefault="00FF2A62" w:rsidP="00FF2A62">
      <w:pPr>
        <w:pStyle w:val="ListParagraph"/>
        <w:numPr>
          <w:ilvl w:val="2"/>
          <w:numId w:val="2"/>
        </w:numPr>
        <w:tabs>
          <w:tab w:val="left" w:pos="720"/>
          <w:tab w:val="left" w:pos="144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Map all the components in the ER diagram to corresponding relation entities and instances</w:t>
      </w:r>
    </w:p>
    <w:p w14:paraId="3F9043BB" w14:textId="77777777" w:rsidR="00FF2A62" w:rsidRPr="00E42159" w:rsidRDefault="00FF2A62" w:rsidP="00FF2A62">
      <w:pPr>
        <w:pStyle w:val="ListParagraph"/>
        <w:numPr>
          <w:ilvl w:val="2"/>
          <w:numId w:val="2"/>
        </w:numPr>
        <w:tabs>
          <w:tab w:val="left" w:pos="720"/>
          <w:tab w:val="left" w:pos="1440"/>
        </w:tabs>
        <w:suppressAutoHyphens/>
        <w:spacing w:after="0" w:line="360" w:lineRule="auto"/>
        <w:contextualSpacing w:val="0"/>
        <w:jc w:val="both"/>
      </w:pPr>
      <w:r w:rsidRPr="00E42159">
        <w:t>Insert tuples using SQL commands</w:t>
      </w:r>
    </w:p>
    <w:p w14:paraId="1C83344D" w14:textId="77777777" w:rsidR="00FF2A62" w:rsidRPr="00E42159" w:rsidRDefault="00FF2A62" w:rsidP="00FF2A62">
      <w:pPr>
        <w:pStyle w:val="ListParagraph"/>
        <w:numPr>
          <w:ilvl w:val="2"/>
          <w:numId w:val="2"/>
        </w:numPr>
        <w:tabs>
          <w:tab w:val="left" w:pos="720"/>
          <w:tab w:val="left" w:pos="1440"/>
        </w:tabs>
        <w:suppressAutoHyphens/>
        <w:spacing w:after="0" w:line="360" w:lineRule="auto"/>
        <w:jc w:val="both"/>
      </w:pPr>
      <w:r w:rsidRPr="00E42159">
        <w:t>Design SQL commands using aggregate functions in SQL</w:t>
      </w:r>
    </w:p>
    <w:p w14:paraId="707A3FDE" w14:textId="77777777" w:rsidR="00FF2A62" w:rsidRPr="00E42159" w:rsidRDefault="00FF2A62" w:rsidP="00FF2A62">
      <w:pPr>
        <w:pStyle w:val="ListParagraph"/>
        <w:numPr>
          <w:ilvl w:val="2"/>
          <w:numId w:val="2"/>
        </w:numPr>
        <w:tabs>
          <w:tab w:val="left" w:pos="720"/>
          <w:tab w:val="left" w:pos="1440"/>
        </w:tabs>
        <w:suppressAutoHyphens/>
        <w:spacing w:after="0" w:line="360" w:lineRule="auto"/>
        <w:jc w:val="both"/>
      </w:pPr>
      <w:r w:rsidRPr="00E42159">
        <w:t>Execute SQL commands</w:t>
      </w:r>
    </w:p>
    <w:p w14:paraId="1CF115F2" w14:textId="77777777" w:rsidR="00FF2A62" w:rsidRPr="00E42159" w:rsidRDefault="00FF2A62" w:rsidP="00FF2A62">
      <w:pPr>
        <w:pStyle w:val="ListParagraph"/>
        <w:numPr>
          <w:ilvl w:val="2"/>
          <w:numId w:val="2"/>
        </w:numPr>
        <w:tabs>
          <w:tab w:val="left" w:pos="720"/>
          <w:tab w:val="left" w:pos="1440"/>
        </w:tabs>
        <w:suppressAutoHyphens/>
        <w:spacing w:after="0" w:line="360" w:lineRule="auto"/>
        <w:jc w:val="both"/>
      </w:pPr>
      <w:r w:rsidRPr="00E42159">
        <w:t xml:space="preserve">Test the executed commands   </w:t>
      </w:r>
    </w:p>
    <w:p w14:paraId="67E3A6C6" w14:textId="77777777" w:rsidR="00FF2A62" w:rsidRPr="00E42159" w:rsidRDefault="00FF2A62" w:rsidP="00FF2A62">
      <w:pPr>
        <w:pStyle w:val="ListParagraph"/>
        <w:numPr>
          <w:ilvl w:val="2"/>
          <w:numId w:val="2"/>
        </w:numPr>
        <w:tabs>
          <w:tab w:val="left" w:pos="720"/>
          <w:tab w:val="left" w:pos="144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Document the Results</w:t>
      </w:r>
    </w:p>
    <w:p w14:paraId="2381ED2C" w14:textId="77777777" w:rsidR="00FF2A62" w:rsidRPr="00E42159" w:rsidRDefault="00FF2A62" w:rsidP="00FF2A62">
      <w:pPr>
        <w:pStyle w:val="ListParagraph"/>
        <w:numPr>
          <w:ilvl w:val="2"/>
          <w:numId w:val="2"/>
        </w:numPr>
        <w:tabs>
          <w:tab w:val="left" w:pos="720"/>
          <w:tab w:val="left" w:pos="144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Analyse and discuss the outcomes of your experiment</w:t>
      </w:r>
    </w:p>
    <w:p w14:paraId="4A747265" w14:textId="77777777" w:rsidR="00FF2A62" w:rsidRPr="00E42159" w:rsidRDefault="00FF2A62" w:rsidP="00FF2A62">
      <w:pPr>
        <w:pStyle w:val="ListParagraph"/>
        <w:tabs>
          <w:tab w:val="left" w:pos="720"/>
          <w:tab w:val="left" w:pos="1440"/>
        </w:tabs>
        <w:suppressAutoHyphens/>
        <w:spacing w:after="0" w:line="360" w:lineRule="auto"/>
        <w:ind w:left="2160"/>
        <w:contextualSpacing w:val="0"/>
        <w:jc w:val="both"/>
      </w:pPr>
    </w:p>
    <w:p w14:paraId="70557C7B" w14:textId="77777777" w:rsidR="00FF2A62" w:rsidRPr="00E42159" w:rsidRDefault="00FF2A62" w:rsidP="00FF2A62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after="0" w:line="360" w:lineRule="auto"/>
        <w:contextualSpacing w:val="0"/>
        <w:jc w:val="both"/>
        <w:rPr>
          <w:color w:val="000000" w:themeColor="text1"/>
        </w:rPr>
      </w:pPr>
      <w:r w:rsidRPr="00E42159">
        <w:rPr>
          <w:rFonts w:cs="Times New Roman"/>
          <w:color w:val="000000" w:themeColor="text1"/>
        </w:rPr>
        <w:t>Questions</w:t>
      </w:r>
    </w:p>
    <w:p w14:paraId="1A957B30" w14:textId="77777777" w:rsidR="00FF2A62" w:rsidRPr="00E42159" w:rsidRDefault="00FF2A62" w:rsidP="00FF2A62">
      <w:pPr>
        <w:pStyle w:val="ListParagraph"/>
        <w:numPr>
          <w:ilvl w:val="0"/>
          <w:numId w:val="23"/>
        </w:numPr>
        <w:tabs>
          <w:tab w:val="left" w:pos="720"/>
        </w:tabs>
        <w:suppressAutoHyphens/>
        <w:spacing w:after="0" w:line="360" w:lineRule="auto"/>
        <w:contextualSpacing w:val="0"/>
        <w:jc w:val="both"/>
        <w:rPr>
          <w:rFonts w:cs="Times New Roman"/>
          <w:color w:val="000000" w:themeColor="text1"/>
        </w:rPr>
      </w:pPr>
      <w:r w:rsidRPr="00E42159">
        <w:rPr>
          <w:rFonts w:cs="Times New Roman"/>
          <w:color w:val="000000" w:themeColor="text1"/>
        </w:rPr>
        <w:t xml:space="preserve">Consider the ER diagram you have drawn in Laboratory 2. Convert the ER diagram to corresponding relational database schema. </w:t>
      </w:r>
    </w:p>
    <w:p w14:paraId="73A3A7B1" w14:textId="77777777" w:rsidR="00FF2A62" w:rsidRPr="00E42159" w:rsidRDefault="00FF2A62" w:rsidP="00FF2A62">
      <w:pPr>
        <w:pStyle w:val="ListParagraph"/>
        <w:numPr>
          <w:ilvl w:val="0"/>
          <w:numId w:val="23"/>
        </w:numPr>
        <w:tabs>
          <w:tab w:val="left" w:pos="720"/>
        </w:tabs>
        <w:suppressAutoHyphens/>
        <w:spacing w:after="0" w:line="360" w:lineRule="auto"/>
        <w:contextualSpacing w:val="0"/>
        <w:jc w:val="both"/>
        <w:rPr>
          <w:rFonts w:cs="Times New Roman"/>
          <w:color w:val="000000" w:themeColor="text1"/>
        </w:rPr>
      </w:pPr>
      <w:r w:rsidRPr="00E42159">
        <w:rPr>
          <w:rFonts w:cs="Times New Roman"/>
          <w:color w:val="000000" w:themeColor="text1"/>
        </w:rPr>
        <w:t>Insert the tuples (minimum five) for the developed database schema using SQL commands. Perform aggregate functions in SQL based on the developed database schema.</w:t>
      </w:r>
    </w:p>
    <w:p w14:paraId="68652789" w14:textId="77777777" w:rsidR="00FF2A62" w:rsidRPr="00E42159" w:rsidRDefault="00FF2A62" w:rsidP="00FF2A62">
      <w:pPr>
        <w:pStyle w:val="ListParagraph"/>
        <w:tabs>
          <w:tab w:val="left" w:pos="720"/>
        </w:tabs>
        <w:suppressAutoHyphens/>
        <w:spacing w:after="0" w:line="360" w:lineRule="auto"/>
        <w:ind w:left="1440"/>
        <w:contextualSpacing w:val="0"/>
        <w:jc w:val="both"/>
        <w:rPr>
          <w:rFonts w:cs="Times New Roman"/>
          <w:color w:val="000000" w:themeColor="text1"/>
        </w:rPr>
      </w:pPr>
    </w:p>
    <w:p w14:paraId="0BAAA4E4" w14:textId="77777777" w:rsidR="00FF2A62" w:rsidRPr="00E42159" w:rsidRDefault="00FF2A62" w:rsidP="00FF2A62">
      <w:pPr>
        <w:pStyle w:val="ListParagraph"/>
        <w:tabs>
          <w:tab w:val="left" w:pos="720"/>
        </w:tabs>
        <w:suppressAutoHyphens/>
        <w:spacing w:after="0" w:line="360" w:lineRule="auto"/>
        <w:contextualSpacing w:val="0"/>
        <w:jc w:val="both"/>
        <w:rPr>
          <w:color w:val="000000" w:themeColor="text1"/>
        </w:rPr>
      </w:pPr>
    </w:p>
    <w:p w14:paraId="376E1B66" w14:textId="0AC89FC3" w:rsidR="002E268E" w:rsidRPr="00AD6342" w:rsidRDefault="00FF2A62" w:rsidP="004911B8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after="0" w:line="276" w:lineRule="auto"/>
        <w:contextualSpacing w:val="0"/>
        <w:jc w:val="both"/>
      </w:pPr>
      <w:r w:rsidRPr="00E42159">
        <w:rPr>
          <w:rFonts w:cs="Times New Roman"/>
        </w:rPr>
        <w:t>Calculations/Computations/Algorithms</w:t>
      </w:r>
    </w:p>
    <w:p w14:paraId="02CAE8CA" w14:textId="77777777" w:rsidR="00AD6342" w:rsidRDefault="00AD6342" w:rsidP="004911B8">
      <w:pPr>
        <w:pStyle w:val="ListParagraph"/>
        <w:keepNext/>
        <w:tabs>
          <w:tab w:val="left" w:pos="720"/>
        </w:tabs>
        <w:suppressAutoHyphens/>
        <w:spacing w:after="0" w:line="276" w:lineRule="auto"/>
        <w:contextualSpacing w:val="0"/>
        <w:jc w:val="center"/>
      </w:pPr>
      <w:r>
        <w:rPr>
          <w:noProof/>
        </w:rPr>
        <w:drawing>
          <wp:inline distT="0" distB="0" distL="0" distR="0" wp14:anchorId="47EBE15C" wp14:editId="6634FE4E">
            <wp:extent cx="5117910" cy="57190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130" cy="5729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16915" w14:textId="2B0AAD47" w:rsidR="00AD6342" w:rsidRPr="00AD6342" w:rsidRDefault="00AD6342" w:rsidP="00AD634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Final </w:t>
      </w:r>
      <w:r w:rsidR="004911B8">
        <w:t>Relational</w:t>
      </w:r>
      <w:r>
        <w:t xml:space="preserve"> Schema</w:t>
      </w:r>
    </w:p>
    <w:p w14:paraId="2A34719D" w14:textId="33D7F07B" w:rsidR="00FF2A62" w:rsidRPr="00E42159" w:rsidRDefault="00FF2A62" w:rsidP="00FF2A62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Presentation of Results</w:t>
      </w:r>
    </w:p>
    <w:p w14:paraId="38F75F1D" w14:textId="20C2F396" w:rsidR="00FF2A62" w:rsidRDefault="00AA54C7" w:rsidP="00AD6342">
      <w:pPr>
        <w:spacing w:after="0" w:line="360" w:lineRule="auto"/>
        <w:ind w:left="709"/>
        <w:jc w:val="both"/>
      </w:pPr>
      <w:r>
        <w:rPr>
          <w:noProof/>
        </w:rPr>
        <w:drawing>
          <wp:inline distT="0" distB="0" distL="0" distR="0" wp14:anchorId="1C5427E7" wp14:editId="638B7739">
            <wp:extent cx="1533525" cy="213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73B1" w14:textId="6F8E6314" w:rsidR="00AA54C7" w:rsidRDefault="00AA54C7" w:rsidP="00AD6342">
      <w:pPr>
        <w:spacing w:after="0" w:line="360" w:lineRule="auto"/>
        <w:ind w:left="709"/>
        <w:jc w:val="both"/>
      </w:pPr>
      <w:r>
        <w:rPr>
          <w:noProof/>
        </w:rPr>
        <w:lastRenderedPageBreak/>
        <w:drawing>
          <wp:inline distT="0" distB="0" distL="0" distR="0" wp14:anchorId="2B54CA9D" wp14:editId="6EEDC053">
            <wp:extent cx="5057775" cy="1524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ED07" w14:textId="09F9AC13" w:rsidR="00AA54C7" w:rsidRDefault="00AA54C7" w:rsidP="00AD6342">
      <w:pPr>
        <w:spacing w:after="0" w:line="360" w:lineRule="auto"/>
        <w:ind w:left="709"/>
        <w:jc w:val="both"/>
      </w:pPr>
      <w:r>
        <w:rPr>
          <w:noProof/>
        </w:rPr>
        <w:drawing>
          <wp:inline distT="0" distB="0" distL="0" distR="0" wp14:anchorId="4344F0A2" wp14:editId="46D040CE">
            <wp:extent cx="2800350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0BF9" w14:textId="56A97CBC" w:rsidR="00AA54C7" w:rsidRDefault="00AA54C7" w:rsidP="00AD6342">
      <w:pPr>
        <w:spacing w:after="0" w:line="360" w:lineRule="auto"/>
        <w:ind w:left="709"/>
        <w:jc w:val="both"/>
      </w:pPr>
      <w:r>
        <w:rPr>
          <w:noProof/>
        </w:rPr>
        <w:drawing>
          <wp:inline distT="0" distB="0" distL="0" distR="0" wp14:anchorId="7B7E2BE6" wp14:editId="3267212D">
            <wp:extent cx="3257550" cy="895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32099" w14:textId="68D145FB" w:rsidR="00AA54C7" w:rsidRDefault="00AA54C7" w:rsidP="00AD6342">
      <w:pPr>
        <w:spacing w:after="0" w:line="360" w:lineRule="auto"/>
        <w:ind w:left="709"/>
        <w:jc w:val="both"/>
      </w:pPr>
      <w:r>
        <w:rPr>
          <w:noProof/>
        </w:rPr>
        <w:drawing>
          <wp:inline distT="0" distB="0" distL="0" distR="0" wp14:anchorId="623977F2" wp14:editId="51BB6F02">
            <wp:extent cx="3248025" cy="904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69E80" w14:textId="15556EA4" w:rsidR="00C663FB" w:rsidRDefault="00C663FB" w:rsidP="00AD6342">
      <w:pPr>
        <w:spacing w:after="0" w:line="360" w:lineRule="auto"/>
        <w:ind w:left="709"/>
        <w:jc w:val="both"/>
      </w:pPr>
      <w:r>
        <w:rPr>
          <w:noProof/>
        </w:rPr>
        <w:drawing>
          <wp:inline distT="0" distB="0" distL="0" distR="0" wp14:anchorId="390D0E84" wp14:editId="44F2BF36">
            <wp:extent cx="3267075" cy="904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51F6" w14:textId="7F1662A0" w:rsidR="00C663FB" w:rsidRDefault="00C663FB" w:rsidP="00AD6342">
      <w:pPr>
        <w:spacing w:after="0" w:line="360" w:lineRule="auto"/>
        <w:ind w:left="709"/>
        <w:jc w:val="both"/>
      </w:pPr>
      <w:r>
        <w:rPr>
          <w:noProof/>
        </w:rPr>
        <w:drawing>
          <wp:inline distT="0" distB="0" distL="0" distR="0" wp14:anchorId="18D28B30" wp14:editId="60327C0A">
            <wp:extent cx="3228975" cy="895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B587" w14:textId="77777777" w:rsidR="00FF2A62" w:rsidRPr="00E42159" w:rsidRDefault="00FF2A62" w:rsidP="00FF2A62">
      <w:pPr>
        <w:spacing w:after="0" w:line="360" w:lineRule="auto"/>
        <w:jc w:val="both"/>
      </w:pPr>
    </w:p>
    <w:p w14:paraId="3A28B54A" w14:textId="77777777" w:rsidR="00FF2A62" w:rsidRPr="00E42159" w:rsidRDefault="00FF2A62" w:rsidP="00FF2A62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 xml:space="preserve">Conclusions </w:t>
      </w:r>
    </w:p>
    <w:p w14:paraId="0DAB57CB" w14:textId="77777777" w:rsidR="00C663FB" w:rsidRPr="00C663FB" w:rsidRDefault="00C663FB" w:rsidP="00C663FB">
      <w:pPr>
        <w:spacing w:after="0" w:line="276" w:lineRule="auto"/>
        <w:ind w:left="709"/>
        <w:jc w:val="both"/>
        <w:rPr>
          <w:rFonts w:cstheme="minorHAnsi"/>
          <w:shd w:val="clear" w:color="auto" w:fill="FFFFFF"/>
        </w:rPr>
      </w:pPr>
      <w:r w:rsidRPr="00C663FB">
        <w:rPr>
          <w:rFonts w:cstheme="minorHAnsi"/>
          <w:shd w:val="clear" w:color="auto" w:fill="FFFFFF"/>
        </w:rPr>
        <w:t>A set of attributes is called a relation schema (or relation scheme). A relation schema is also known as table schema (or table scheme). A relation schema can be thought of as the basic </w:t>
      </w:r>
      <w:hyperlink r:id="rId15" w:tgtFrame="_blank" w:tooltip="information" w:history="1">
        <w:r w:rsidRPr="00C663FB">
          <w:rPr>
            <w:rStyle w:val="Hyperlink"/>
            <w:rFonts w:cstheme="minorHAnsi"/>
            <w:color w:val="auto"/>
            <w:u w:val="none"/>
            <w:shd w:val="clear" w:color="auto" w:fill="FFFFFF"/>
          </w:rPr>
          <w:t>information</w:t>
        </w:r>
      </w:hyperlink>
      <w:r w:rsidRPr="00C663FB">
        <w:rPr>
          <w:rFonts w:cstheme="minorHAnsi"/>
          <w:shd w:val="clear" w:color="auto" w:fill="FFFFFF"/>
        </w:rPr>
        <w:t> describing a table or relation. It is the logical definition of a table. Relation schema defines what the name of the table is. This includes a set of column names, the </w:t>
      </w:r>
      <w:hyperlink r:id="rId16" w:tgtFrame="_self" w:history="1">
        <w:r w:rsidRPr="00C663FB">
          <w:rPr>
            <w:rStyle w:val="Hyperlink"/>
            <w:rFonts w:cstheme="minorHAnsi"/>
            <w:color w:val="auto"/>
            <w:u w:val="none"/>
            <w:shd w:val="clear" w:color="auto" w:fill="FFFFFF"/>
          </w:rPr>
          <w:t>data type</w:t>
        </w:r>
      </w:hyperlink>
      <w:r w:rsidRPr="00C663FB">
        <w:rPr>
          <w:rFonts w:cstheme="minorHAnsi"/>
          <w:shd w:val="clear" w:color="auto" w:fill="FFFFFF"/>
        </w:rPr>
        <w:t>s associated with each column.</w:t>
      </w:r>
    </w:p>
    <w:p w14:paraId="0153CA56" w14:textId="77777777" w:rsidR="00C663FB" w:rsidRPr="00C663FB" w:rsidRDefault="00C663FB" w:rsidP="00C663FB">
      <w:pPr>
        <w:shd w:val="clear" w:color="auto" w:fill="FFFFFF"/>
        <w:spacing w:before="120" w:after="120" w:line="276" w:lineRule="auto"/>
        <w:ind w:left="709"/>
        <w:jc w:val="both"/>
        <w:rPr>
          <w:rFonts w:eastAsia="Times New Roman" w:cstheme="minorHAnsi"/>
          <w:lang w:eastAsia="en-IN"/>
        </w:rPr>
      </w:pPr>
      <w:r w:rsidRPr="00C663FB">
        <w:rPr>
          <w:rFonts w:eastAsia="Times New Roman" w:cstheme="minorHAnsi"/>
          <w:lang w:eastAsia="en-IN"/>
        </w:rPr>
        <w:t>A </w:t>
      </w:r>
      <w:r w:rsidRPr="00C663FB">
        <w:rPr>
          <w:rFonts w:eastAsia="Times New Roman" w:cstheme="minorHAnsi"/>
          <w:iCs/>
          <w:lang w:eastAsia="en-IN"/>
        </w:rPr>
        <w:t>database schema</w:t>
      </w:r>
      <w:r w:rsidRPr="00C663FB">
        <w:rPr>
          <w:rFonts w:eastAsia="Times New Roman" w:cstheme="minorHAnsi"/>
          <w:lang w:eastAsia="en-IN"/>
        </w:rPr>
        <w:t> is the collection of relation schemas for a whole database. </w:t>
      </w:r>
      <w:r w:rsidRPr="00C663FB">
        <w:rPr>
          <w:rFonts w:eastAsia="Times New Roman" w:cstheme="minorHAnsi"/>
          <w:bCs/>
          <w:lang w:eastAsia="en-IN"/>
        </w:rPr>
        <w:t>Relational or </w:t>
      </w:r>
      <w:r w:rsidRPr="00C663FB">
        <w:rPr>
          <w:rFonts w:eastAsia="Times New Roman" w:cstheme="minorHAnsi"/>
          <w:lang w:eastAsia="en-IN"/>
        </w:rPr>
        <w:t>Database schema is a collection of meta-data. </w:t>
      </w:r>
      <w:r w:rsidRPr="00C663FB">
        <w:rPr>
          <w:rFonts w:eastAsia="Times New Roman" w:cstheme="minorHAnsi"/>
          <w:bCs/>
          <w:lang w:eastAsia="en-IN"/>
        </w:rPr>
        <w:t>Database schema</w:t>
      </w:r>
      <w:r w:rsidRPr="00C663FB">
        <w:rPr>
          <w:rFonts w:eastAsia="Times New Roman" w:cstheme="minorHAnsi"/>
          <w:lang w:eastAsia="en-IN"/>
        </w:rPr>
        <w:t> describes the structure and constraints of data representing in a particular domain. A </w:t>
      </w:r>
      <w:r w:rsidRPr="00C663FB">
        <w:rPr>
          <w:rFonts w:eastAsia="Times New Roman" w:cstheme="minorHAnsi"/>
          <w:bCs/>
          <w:lang w:eastAsia="en-IN"/>
        </w:rPr>
        <w:t>Relational schema</w:t>
      </w:r>
      <w:r w:rsidRPr="00C663FB">
        <w:rPr>
          <w:rFonts w:eastAsia="Times New Roman" w:cstheme="minorHAnsi"/>
          <w:lang w:eastAsia="en-IN"/>
        </w:rPr>
        <w:t xml:space="preserve"> can be </w:t>
      </w:r>
      <w:r w:rsidRPr="00C663FB">
        <w:rPr>
          <w:rFonts w:eastAsia="Times New Roman" w:cstheme="minorHAnsi"/>
          <w:lang w:eastAsia="en-IN"/>
        </w:rPr>
        <w:lastRenderedPageBreak/>
        <w:t>described a blueprint of a database that outlines the way data is organized into tables. This blueprint will not contain any type of data. In a relational schema, each tuple is divided into fields called </w:t>
      </w:r>
      <w:r w:rsidRPr="00C663FB">
        <w:rPr>
          <w:rFonts w:eastAsia="Times New Roman" w:cstheme="minorHAnsi"/>
          <w:bCs/>
          <w:lang w:eastAsia="en-IN"/>
        </w:rPr>
        <w:t>Domains</w:t>
      </w:r>
      <w:r w:rsidRPr="00C663FB">
        <w:rPr>
          <w:rFonts w:eastAsia="Times New Roman" w:cstheme="minorHAnsi"/>
          <w:lang w:eastAsia="en-IN"/>
        </w:rPr>
        <w:t>.</w:t>
      </w:r>
    </w:p>
    <w:p w14:paraId="0685FE14" w14:textId="77777777" w:rsidR="00C663FB" w:rsidRPr="00C663FB" w:rsidRDefault="00C663FB" w:rsidP="00C663FB">
      <w:pPr>
        <w:shd w:val="clear" w:color="auto" w:fill="FFFFFF"/>
        <w:spacing w:before="120" w:after="120" w:line="276" w:lineRule="auto"/>
        <w:ind w:left="709"/>
        <w:jc w:val="both"/>
        <w:rPr>
          <w:rFonts w:eastAsia="Times New Roman" w:cstheme="minorHAnsi"/>
          <w:lang w:eastAsia="en-IN"/>
        </w:rPr>
      </w:pPr>
      <w:r w:rsidRPr="00C663FB">
        <w:rPr>
          <w:rFonts w:eastAsia="Times New Roman" w:cstheme="minorHAnsi"/>
          <w:lang w:eastAsia="en-IN"/>
        </w:rPr>
        <w:t>There are different kinds of database schemas:</w:t>
      </w:r>
    </w:p>
    <w:p w14:paraId="5D710345" w14:textId="77777777" w:rsidR="00C663FB" w:rsidRPr="00620075" w:rsidRDefault="00C663FB" w:rsidP="00C663FB">
      <w:pPr>
        <w:numPr>
          <w:ilvl w:val="0"/>
          <w:numId w:val="41"/>
        </w:numPr>
        <w:shd w:val="clear" w:color="auto" w:fill="FFFFFF"/>
        <w:tabs>
          <w:tab w:val="clear" w:pos="720"/>
          <w:tab w:val="num" w:pos="1276"/>
        </w:tabs>
        <w:spacing w:after="100" w:afterAutospacing="1" w:line="276" w:lineRule="auto"/>
        <w:ind w:left="1134"/>
        <w:jc w:val="both"/>
        <w:rPr>
          <w:rFonts w:eastAsia="Times New Roman" w:cstheme="minorHAnsi"/>
          <w:color w:val="000000"/>
          <w:lang w:eastAsia="en-IN"/>
        </w:rPr>
      </w:pPr>
      <w:r w:rsidRPr="00620075">
        <w:rPr>
          <w:rFonts w:eastAsia="Times New Roman" w:cstheme="minorHAnsi"/>
          <w:bCs/>
          <w:color w:val="000000"/>
          <w:lang w:eastAsia="en-IN"/>
        </w:rPr>
        <w:t>Conceptual schema</w:t>
      </w:r>
    </w:p>
    <w:p w14:paraId="53974C05" w14:textId="77777777" w:rsidR="00C663FB" w:rsidRPr="00620075" w:rsidRDefault="00C663FB" w:rsidP="00C663FB">
      <w:pPr>
        <w:numPr>
          <w:ilvl w:val="0"/>
          <w:numId w:val="41"/>
        </w:numPr>
        <w:shd w:val="clear" w:color="auto" w:fill="FFFFFF"/>
        <w:tabs>
          <w:tab w:val="clear" w:pos="720"/>
          <w:tab w:val="num" w:pos="1276"/>
        </w:tabs>
        <w:spacing w:before="100" w:beforeAutospacing="1" w:after="100" w:afterAutospacing="1" w:line="276" w:lineRule="auto"/>
        <w:ind w:left="1134"/>
        <w:jc w:val="both"/>
        <w:rPr>
          <w:rFonts w:eastAsia="Times New Roman" w:cstheme="minorHAnsi"/>
          <w:color w:val="000000"/>
          <w:lang w:eastAsia="en-IN"/>
        </w:rPr>
      </w:pPr>
      <w:r w:rsidRPr="00620075">
        <w:rPr>
          <w:rFonts w:eastAsia="Times New Roman" w:cstheme="minorHAnsi"/>
          <w:bCs/>
          <w:color w:val="000000"/>
          <w:lang w:eastAsia="en-IN"/>
        </w:rPr>
        <w:t>Logical schema</w:t>
      </w:r>
    </w:p>
    <w:p w14:paraId="41C466E2" w14:textId="17A9F586" w:rsidR="00FF2A62" w:rsidRPr="00C663FB" w:rsidRDefault="00C663FB" w:rsidP="00C663FB">
      <w:pPr>
        <w:numPr>
          <w:ilvl w:val="0"/>
          <w:numId w:val="41"/>
        </w:numPr>
        <w:shd w:val="clear" w:color="auto" w:fill="FFFFFF"/>
        <w:tabs>
          <w:tab w:val="clear" w:pos="720"/>
          <w:tab w:val="num" w:pos="1276"/>
        </w:tabs>
        <w:spacing w:before="100" w:beforeAutospacing="1" w:after="100" w:afterAutospacing="1" w:line="276" w:lineRule="auto"/>
        <w:ind w:left="1134"/>
        <w:jc w:val="both"/>
        <w:rPr>
          <w:rFonts w:eastAsia="Times New Roman" w:cstheme="minorHAnsi"/>
          <w:color w:val="000000"/>
          <w:lang w:eastAsia="en-IN"/>
        </w:rPr>
      </w:pPr>
      <w:r w:rsidRPr="00620075">
        <w:rPr>
          <w:rFonts w:eastAsia="Times New Roman" w:cstheme="minorHAnsi"/>
          <w:bCs/>
          <w:color w:val="000000"/>
          <w:lang w:eastAsia="en-IN"/>
        </w:rPr>
        <w:t>Physical schema</w:t>
      </w:r>
    </w:p>
    <w:p w14:paraId="26ABB0D0" w14:textId="77777777" w:rsidR="00FF2A62" w:rsidRPr="00E42159" w:rsidRDefault="00FF2A62" w:rsidP="00FF2A62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after="0" w:line="360" w:lineRule="auto"/>
        <w:contextualSpacing w:val="0"/>
        <w:jc w:val="both"/>
      </w:pPr>
      <w:r w:rsidRPr="001D3393">
        <w:rPr>
          <w:rFonts w:cs="Times New Roman"/>
        </w:rPr>
        <w:t xml:space="preserve">Comments </w:t>
      </w:r>
    </w:p>
    <w:p w14:paraId="1C692133" w14:textId="77777777" w:rsidR="00C663FB" w:rsidRPr="00C663FB" w:rsidRDefault="00FF2A62" w:rsidP="00C663FB">
      <w:pPr>
        <w:spacing w:after="0" w:line="276" w:lineRule="auto"/>
        <w:jc w:val="both"/>
      </w:pPr>
      <w:r w:rsidRPr="00E42159">
        <w:rPr>
          <w:rFonts w:cs="Times New Roman"/>
        </w:rPr>
        <w:tab/>
      </w:r>
      <w:r w:rsidR="00C663FB" w:rsidRPr="00C663FB">
        <w:rPr>
          <w:rFonts w:cs="Times New Roman"/>
        </w:rPr>
        <w:t>1. Limitations of Experiments</w:t>
      </w:r>
    </w:p>
    <w:p w14:paraId="082B5C93" w14:textId="0F958D05" w:rsidR="00C663FB" w:rsidRPr="00C663FB" w:rsidRDefault="00C663FB" w:rsidP="00C663FB">
      <w:pPr>
        <w:pStyle w:val="ListParagraph"/>
        <w:numPr>
          <w:ilvl w:val="0"/>
          <w:numId w:val="44"/>
        </w:numPr>
        <w:spacing w:after="0" w:line="276" w:lineRule="auto"/>
        <w:ind w:left="1134"/>
        <w:jc w:val="both"/>
      </w:pPr>
      <w:r w:rsidRPr="00C663FB">
        <w:t xml:space="preserve">In entity-relationship modelling, explicit object types are specified.  In the relational model, these may survive only as names of relations. In the relational model, entities have no independent identification or existence.  </w:t>
      </w:r>
    </w:p>
    <w:p w14:paraId="028B2BFA" w14:textId="794BC4A7" w:rsidR="00C663FB" w:rsidRPr="00C663FB" w:rsidRDefault="00C663FB" w:rsidP="00C663FB">
      <w:pPr>
        <w:pStyle w:val="ListParagraph"/>
        <w:numPr>
          <w:ilvl w:val="0"/>
          <w:numId w:val="44"/>
        </w:numPr>
        <w:spacing w:after="0" w:line="276" w:lineRule="auto"/>
        <w:ind w:left="1134"/>
        <w:jc w:val="both"/>
      </w:pPr>
      <w:r>
        <w:t>T</w:t>
      </w:r>
      <w:r w:rsidRPr="00C663FB">
        <w:t xml:space="preserve">he schema of all records in a table must be the same. If you've encountered tables with many empty columns for optional fields, it's a result of this rigidity. Tables with </w:t>
      </w:r>
      <w:bookmarkStart w:id="0" w:name="_GoBack"/>
      <w:bookmarkEnd w:id="0"/>
      <w:r w:rsidRPr="00C663FB">
        <w:t>many empty columns waste a lot of space.</w:t>
      </w:r>
    </w:p>
    <w:p w14:paraId="3022CE9E" w14:textId="42D92D74" w:rsidR="00C663FB" w:rsidRPr="00C663FB" w:rsidRDefault="00C663FB" w:rsidP="00C663FB">
      <w:pPr>
        <w:spacing w:before="240" w:after="0" w:line="276" w:lineRule="auto"/>
        <w:jc w:val="both"/>
        <w:rPr>
          <w:rFonts w:cs="Times New Roman"/>
        </w:rPr>
      </w:pPr>
      <w:r w:rsidRPr="00C663FB">
        <w:rPr>
          <w:rFonts w:cs="Times New Roman"/>
        </w:rPr>
        <w:tab/>
      </w:r>
      <w:r>
        <w:rPr>
          <w:rFonts w:cs="Times New Roman"/>
        </w:rPr>
        <w:t>2</w:t>
      </w:r>
      <w:r w:rsidRPr="00C663FB">
        <w:rPr>
          <w:rFonts w:cs="Times New Roman"/>
        </w:rPr>
        <w:t>. Learning happened</w:t>
      </w:r>
    </w:p>
    <w:p w14:paraId="10FD2ACA" w14:textId="0C90EF9D" w:rsidR="00C663FB" w:rsidRPr="00C663FB" w:rsidRDefault="00C663FB" w:rsidP="00C663FB">
      <w:pPr>
        <w:spacing w:after="0" w:line="276" w:lineRule="auto"/>
        <w:ind w:left="993"/>
        <w:jc w:val="both"/>
      </w:pPr>
      <w:r w:rsidRPr="00C663FB">
        <w:t>We learnt about relational database schema, how to map ER diagram to relational schema.</w:t>
      </w:r>
    </w:p>
    <w:p w14:paraId="5B5F40C7" w14:textId="597BFE08" w:rsidR="00C663FB" w:rsidRPr="00C663FB" w:rsidRDefault="00C663FB" w:rsidP="00C663FB">
      <w:pPr>
        <w:spacing w:before="240" w:after="0" w:line="276" w:lineRule="auto"/>
        <w:jc w:val="both"/>
      </w:pPr>
      <w:r w:rsidRPr="00C663FB">
        <w:rPr>
          <w:rFonts w:cs="Times New Roman"/>
        </w:rPr>
        <w:tab/>
      </w:r>
      <w:r>
        <w:rPr>
          <w:rFonts w:cs="Times New Roman"/>
        </w:rPr>
        <w:t>3</w:t>
      </w:r>
      <w:r w:rsidRPr="00C663FB">
        <w:rPr>
          <w:rFonts w:cs="Times New Roman"/>
        </w:rPr>
        <w:t>. Recommendations</w:t>
      </w:r>
    </w:p>
    <w:p w14:paraId="7044F160" w14:textId="77777777" w:rsidR="00C663FB" w:rsidRPr="00C663FB" w:rsidRDefault="00C663FB" w:rsidP="00C663FB">
      <w:pPr>
        <w:pStyle w:val="ListParagraph"/>
        <w:numPr>
          <w:ilvl w:val="0"/>
          <w:numId w:val="45"/>
        </w:numPr>
        <w:spacing w:after="210" w:line="276" w:lineRule="auto"/>
        <w:ind w:left="1134"/>
        <w:rPr>
          <w:rFonts w:cstheme="minorHAnsi"/>
        </w:rPr>
      </w:pPr>
      <w:r w:rsidRPr="00C663FB">
        <w:rPr>
          <w:rFonts w:cstheme="minorHAnsi"/>
        </w:rPr>
        <w:t>The specific real-</w:t>
      </w:r>
      <w:hyperlink r:id="rId17" w:history="1">
        <w:r w:rsidRPr="00C663FB">
          <w:rPr>
            <w:rStyle w:val="Hyperlink"/>
            <w:rFonts w:cstheme="minorHAnsi"/>
            <w:color w:val="auto"/>
            <w:u w:val="none"/>
            <w:bdr w:val="none" w:sz="0" w:space="0" w:color="auto" w:frame="1"/>
          </w:rPr>
          <w:t>world</w:t>
        </w:r>
      </w:hyperlink>
      <w:r w:rsidRPr="00C663FB">
        <w:rPr>
          <w:rFonts w:cstheme="minorHAnsi"/>
        </w:rPr>
        <w:t xml:space="preserve"> concept that appears more than once in a relationship should be represented by different names. </w:t>
      </w:r>
    </w:p>
    <w:p w14:paraId="1FECDCF9" w14:textId="77777777" w:rsidR="00C663FB" w:rsidRPr="00C663FB" w:rsidRDefault="00C663FB" w:rsidP="00C663FB">
      <w:pPr>
        <w:pStyle w:val="ListParagraph"/>
        <w:numPr>
          <w:ilvl w:val="0"/>
          <w:numId w:val="45"/>
        </w:numPr>
        <w:spacing w:before="100" w:beforeAutospacing="1" w:after="210" w:line="240" w:lineRule="auto"/>
        <w:ind w:left="1134"/>
        <w:rPr>
          <w:rFonts w:cstheme="minorHAnsi"/>
        </w:rPr>
      </w:pPr>
      <w:r w:rsidRPr="00C663FB">
        <w:rPr>
          <w:rFonts w:cstheme="minorHAnsi"/>
        </w:rPr>
        <w:t>The integrity constraints that are specified on database schema shall apply to every database state of that schema.</w:t>
      </w:r>
    </w:p>
    <w:p w14:paraId="65CB24BD" w14:textId="5CE601EA" w:rsidR="00FF2A62" w:rsidRPr="00C663FB" w:rsidRDefault="00FF2A62" w:rsidP="00C663FB">
      <w:pPr>
        <w:spacing w:after="0" w:line="360" w:lineRule="auto"/>
        <w:jc w:val="both"/>
      </w:pPr>
    </w:p>
    <w:p w14:paraId="3D4D5B2D" w14:textId="77777777" w:rsidR="00465972" w:rsidRPr="00FF2A62" w:rsidRDefault="00465972" w:rsidP="00FF2A62">
      <w:pPr>
        <w:spacing w:after="0" w:line="360" w:lineRule="auto"/>
        <w:jc w:val="both"/>
        <w:rPr>
          <w:rFonts w:eastAsiaTheme="majorEastAsia" w:cs="Times New Roman"/>
          <w:b/>
          <w:bCs/>
          <w:color w:val="2E74B5" w:themeColor="accent1" w:themeShade="BF"/>
        </w:rPr>
      </w:pPr>
    </w:p>
    <w:sectPr w:rsidR="00465972" w:rsidRPr="00FF2A62" w:rsidSect="00AE667B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6BCBE" w14:textId="77777777" w:rsidR="00B946D0" w:rsidRDefault="00B946D0" w:rsidP="00BE415E">
      <w:pPr>
        <w:spacing w:after="0" w:line="240" w:lineRule="auto"/>
      </w:pPr>
      <w:r>
        <w:separator/>
      </w:r>
    </w:p>
  </w:endnote>
  <w:endnote w:type="continuationSeparator" w:id="0">
    <w:p w14:paraId="220EBDB9" w14:textId="77777777" w:rsidR="00B946D0" w:rsidRDefault="00B946D0" w:rsidP="00BE4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E5783" w14:textId="77777777" w:rsidR="00B946D0" w:rsidRDefault="00B946D0" w:rsidP="00BE415E">
      <w:pPr>
        <w:spacing w:after="0" w:line="240" w:lineRule="auto"/>
      </w:pPr>
      <w:r>
        <w:separator/>
      </w:r>
    </w:p>
  </w:footnote>
  <w:footnote w:type="continuationSeparator" w:id="0">
    <w:p w14:paraId="5B80B66C" w14:textId="77777777" w:rsidR="00B946D0" w:rsidRDefault="00B946D0" w:rsidP="00BE4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4B2C6B" w14:textId="75A10609" w:rsidR="00B904DA" w:rsidRPr="00BE415E" w:rsidRDefault="00B904DA">
    <w:pPr>
      <w:pStyle w:val="Header"/>
      <w:rPr>
        <w:u w:val="single"/>
      </w:rPr>
    </w:pPr>
    <w:r>
      <w:t xml:space="preserve">Name:  </w:t>
    </w:r>
    <w:r w:rsidR="004911B8">
      <w:t>AKASH SIKARWAR</w:t>
    </w:r>
    <w:r>
      <w:t xml:space="preserve">           </w:t>
    </w:r>
    <w:r w:rsidR="004911B8">
      <w:tab/>
    </w:r>
    <w:r w:rsidR="004911B8">
      <w:tab/>
    </w:r>
    <w:r>
      <w:t xml:space="preserve">   Roll Number:</w:t>
    </w:r>
    <w:r w:rsidR="004911B8">
      <w:t>17ETCS002017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6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7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8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9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F4B5DBC"/>
    <w:multiLevelType w:val="multilevel"/>
    <w:tmpl w:val="211697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0AC597F"/>
    <w:multiLevelType w:val="hybridMultilevel"/>
    <w:tmpl w:val="4EAC6A54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11883208"/>
    <w:multiLevelType w:val="hybridMultilevel"/>
    <w:tmpl w:val="AFCA6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127D02E4"/>
    <w:multiLevelType w:val="multilevel"/>
    <w:tmpl w:val="1A8CE3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65C07F3"/>
    <w:multiLevelType w:val="multilevel"/>
    <w:tmpl w:val="901645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AA9750E"/>
    <w:multiLevelType w:val="hybridMultilevel"/>
    <w:tmpl w:val="6A1E6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1BEB40AB"/>
    <w:multiLevelType w:val="hybridMultilevel"/>
    <w:tmpl w:val="9B604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1ECA73B3"/>
    <w:multiLevelType w:val="hybridMultilevel"/>
    <w:tmpl w:val="8A6E31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21DC2853"/>
    <w:multiLevelType w:val="hybridMultilevel"/>
    <w:tmpl w:val="D1F8C75A"/>
    <w:lvl w:ilvl="0" w:tplc="68063F3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72D2A00"/>
    <w:multiLevelType w:val="multilevel"/>
    <w:tmpl w:val="FC7E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7343387"/>
    <w:multiLevelType w:val="hybridMultilevel"/>
    <w:tmpl w:val="31CA8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2A6221E9"/>
    <w:multiLevelType w:val="multilevel"/>
    <w:tmpl w:val="562C66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AF76E96"/>
    <w:multiLevelType w:val="hybridMultilevel"/>
    <w:tmpl w:val="D7C41C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2BFF1400"/>
    <w:multiLevelType w:val="hybridMultilevel"/>
    <w:tmpl w:val="E1286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2E77517C"/>
    <w:multiLevelType w:val="hybridMultilevel"/>
    <w:tmpl w:val="D5860C08"/>
    <w:lvl w:ilvl="0" w:tplc="40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7" w15:restartNumberingAfterBreak="0">
    <w:nsid w:val="2EFD5996"/>
    <w:multiLevelType w:val="hybridMultilevel"/>
    <w:tmpl w:val="E466CA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312A53EE"/>
    <w:multiLevelType w:val="multilevel"/>
    <w:tmpl w:val="80B2A8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 w15:restartNumberingAfterBreak="0">
    <w:nsid w:val="32FF1145"/>
    <w:multiLevelType w:val="hybridMultilevel"/>
    <w:tmpl w:val="4DB21686"/>
    <w:lvl w:ilvl="0" w:tplc="222A0D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3987999"/>
    <w:multiLevelType w:val="hybridMultilevel"/>
    <w:tmpl w:val="616833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38F433D4"/>
    <w:multiLevelType w:val="hybridMultilevel"/>
    <w:tmpl w:val="6AF4782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3D082E50"/>
    <w:multiLevelType w:val="multilevel"/>
    <w:tmpl w:val="F3103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1564D9B"/>
    <w:multiLevelType w:val="hybridMultilevel"/>
    <w:tmpl w:val="52D2DB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42D940F0"/>
    <w:multiLevelType w:val="multilevel"/>
    <w:tmpl w:val="211697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490129A"/>
    <w:multiLevelType w:val="hybridMultilevel"/>
    <w:tmpl w:val="8DD22B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4547773C"/>
    <w:multiLevelType w:val="multilevel"/>
    <w:tmpl w:val="0938F14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7" w15:restartNumberingAfterBreak="0">
    <w:nsid w:val="537331C2"/>
    <w:multiLevelType w:val="hybridMultilevel"/>
    <w:tmpl w:val="25989F5A"/>
    <w:lvl w:ilvl="0" w:tplc="76DC377A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9171695"/>
    <w:multiLevelType w:val="multilevel"/>
    <w:tmpl w:val="1E52AD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E291FA3"/>
    <w:multiLevelType w:val="hybridMultilevel"/>
    <w:tmpl w:val="E35A79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5EC458FD"/>
    <w:multiLevelType w:val="multilevel"/>
    <w:tmpl w:val="47667B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F8D6D39"/>
    <w:multiLevelType w:val="multilevel"/>
    <w:tmpl w:val="FCC477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FDB31BA"/>
    <w:multiLevelType w:val="hybridMultilevel"/>
    <w:tmpl w:val="D62271D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3" w15:restartNumberingAfterBreak="0">
    <w:nsid w:val="67602C49"/>
    <w:multiLevelType w:val="multilevel"/>
    <w:tmpl w:val="48ECFE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7951B47"/>
    <w:multiLevelType w:val="hybridMultilevel"/>
    <w:tmpl w:val="6AF4782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5" w15:restartNumberingAfterBreak="0">
    <w:nsid w:val="67DC274F"/>
    <w:multiLevelType w:val="multilevel"/>
    <w:tmpl w:val="6FEC3F8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6" w15:restartNumberingAfterBreak="0">
    <w:nsid w:val="67F74D80"/>
    <w:multiLevelType w:val="hybridMultilevel"/>
    <w:tmpl w:val="F5DE09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682C22A8"/>
    <w:multiLevelType w:val="hybridMultilevel"/>
    <w:tmpl w:val="9A2C22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86B1928"/>
    <w:multiLevelType w:val="multilevel"/>
    <w:tmpl w:val="7EF292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E230396"/>
    <w:multiLevelType w:val="hybridMultilevel"/>
    <w:tmpl w:val="8C16C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EC41C15"/>
    <w:multiLevelType w:val="multilevel"/>
    <w:tmpl w:val="212AC7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F096E22"/>
    <w:multiLevelType w:val="multilevel"/>
    <w:tmpl w:val="C36EE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2" w15:restartNumberingAfterBreak="0">
    <w:nsid w:val="74193A5A"/>
    <w:multiLevelType w:val="multilevel"/>
    <w:tmpl w:val="925EB1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50A5597"/>
    <w:multiLevelType w:val="hybridMultilevel"/>
    <w:tmpl w:val="B3F40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97E1ED7"/>
    <w:multiLevelType w:val="multilevel"/>
    <w:tmpl w:val="901645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A1E2FA1"/>
    <w:multiLevelType w:val="hybridMultilevel"/>
    <w:tmpl w:val="5852DC6C"/>
    <w:lvl w:ilvl="0" w:tplc="6B1EF74C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0"/>
  </w:num>
  <w:num w:numId="2">
    <w:abstractNumId w:val="50"/>
  </w:num>
  <w:num w:numId="3">
    <w:abstractNumId w:val="53"/>
  </w:num>
  <w:num w:numId="4">
    <w:abstractNumId w:val="61"/>
  </w:num>
  <w:num w:numId="5">
    <w:abstractNumId w:val="33"/>
  </w:num>
  <w:num w:numId="6">
    <w:abstractNumId w:val="25"/>
  </w:num>
  <w:num w:numId="7">
    <w:abstractNumId w:val="58"/>
  </w:num>
  <w:num w:numId="8">
    <w:abstractNumId w:val="24"/>
  </w:num>
  <w:num w:numId="9">
    <w:abstractNumId w:val="32"/>
  </w:num>
  <w:num w:numId="10">
    <w:abstractNumId w:val="40"/>
  </w:num>
  <w:num w:numId="11">
    <w:abstractNumId w:val="27"/>
  </w:num>
  <w:num w:numId="12">
    <w:abstractNumId w:val="28"/>
  </w:num>
  <w:num w:numId="13">
    <w:abstractNumId w:val="37"/>
  </w:num>
  <w:num w:numId="14">
    <w:abstractNumId w:val="30"/>
  </w:num>
  <w:num w:numId="15">
    <w:abstractNumId w:val="34"/>
  </w:num>
  <w:num w:numId="16">
    <w:abstractNumId w:val="22"/>
  </w:num>
  <w:num w:numId="17">
    <w:abstractNumId w:val="54"/>
  </w:num>
  <w:num w:numId="18">
    <w:abstractNumId w:val="23"/>
  </w:num>
  <w:num w:numId="19">
    <w:abstractNumId w:val="26"/>
  </w:num>
  <w:num w:numId="20">
    <w:abstractNumId w:val="62"/>
  </w:num>
  <w:num w:numId="21">
    <w:abstractNumId w:val="64"/>
  </w:num>
  <w:num w:numId="22">
    <w:abstractNumId w:val="43"/>
  </w:num>
  <w:num w:numId="23">
    <w:abstractNumId w:val="29"/>
  </w:num>
  <w:num w:numId="24">
    <w:abstractNumId w:val="65"/>
  </w:num>
  <w:num w:numId="25">
    <w:abstractNumId w:val="52"/>
  </w:num>
  <w:num w:numId="26">
    <w:abstractNumId w:val="41"/>
  </w:num>
  <w:num w:numId="27">
    <w:abstractNumId w:val="35"/>
  </w:num>
  <w:num w:numId="28">
    <w:abstractNumId w:val="48"/>
  </w:num>
  <w:num w:numId="29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6"/>
  </w:num>
  <w:num w:numId="31">
    <w:abstractNumId w:val="55"/>
  </w:num>
  <w:num w:numId="32">
    <w:abstractNumId w:val="5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5"/>
  </w:num>
  <w:num w:numId="35">
    <w:abstractNumId w:val="47"/>
  </w:num>
  <w:num w:numId="36">
    <w:abstractNumId w:val="38"/>
  </w:num>
  <w:num w:numId="37">
    <w:abstractNumId w:val="39"/>
  </w:num>
  <w:num w:numId="38">
    <w:abstractNumId w:val="45"/>
  </w:num>
  <w:num w:numId="39">
    <w:abstractNumId w:val="49"/>
  </w:num>
  <w:num w:numId="40">
    <w:abstractNumId w:val="44"/>
  </w:num>
  <w:num w:numId="41">
    <w:abstractNumId w:val="31"/>
  </w:num>
  <w:num w:numId="42">
    <w:abstractNumId w:val="63"/>
  </w:num>
  <w:num w:numId="43">
    <w:abstractNumId w:val="57"/>
  </w:num>
  <w:num w:numId="44">
    <w:abstractNumId w:val="36"/>
  </w:num>
  <w:num w:numId="45">
    <w:abstractNumId w:val="59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05F5"/>
    <w:rsid w:val="00001B7A"/>
    <w:rsid w:val="00003E99"/>
    <w:rsid w:val="00004F70"/>
    <w:rsid w:val="000064CD"/>
    <w:rsid w:val="00007A85"/>
    <w:rsid w:val="0001182E"/>
    <w:rsid w:val="00014AC7"/>
    <w:rsid w:val="00014FC0"/>
    <w:rsid w:val="000332A5"/>
    <w:rsid w:val="00036118"/>
    <w:rsid w:val="00040FD0"/>
    <w:rsid w:val="000530A0"/>
    <w:rsid w:val="00060478"/>
    <w:rsid w:val="000604A6"/>
    <w:rsid w:val="00061BDE"/>
    <w:rsid w:val="00062397"/>
    <w:rsid w:val="00064047"/>
    <w:rsid w:val="00075D9C"/>
    <w:rsid w:val="0008797C"/>
    <w:rsid w:val="00094971"/>
    <w:rsid w:val="00097511"/>
    <w:rsid w:val="000B41D4"/>
    <w:rsid w:val="000B4B7D"/>
    <w:rsid w:val="000B60F5"/>
    <w:rsid w:val="000B7629"/>
    <w:rsid w:val="000C042A"/>
    <w:rsid w:val="000C1556"/>
    <w:rsid w:val="000C36C4"/>
    <w:rsid w:val="000C7629"/>
    <w:rsid w:val="000D0B29"/>
    <w:rsid w:val="000D3CC0"/>
    <w:rsid w:val="000E1D16"/>
    <w:rsid w:val="000E1EE8"/>
    <w:rsid w:val="000E2EA7"/>
    <w:rsid w:val="000E458C"/>
    <w:rsid w:val="000E58F0"/>
    <w:rsid w:val="000E6129"/>
    <w:rsid w:val="000E728C"/>
    <w:rsid w:val="000F59E9"/>
    <w:rsid w:val="000F610C"/>
    <w:rsid w:val="000F752C"/>
    <w:rsid w:val="000F7AE4"/>
    <w:rsid w:val="0010037F"/>
    <w:rsid w:val="001005C6"/>
    <w:rsid w:val="00103A96"/>
    <w:rsid w:val="00106097"/>
    <w:rsid w:val="00106A3A"/>
    <w:rsid w:val="0011224A"/>
    <w:rsid w:val="00114449"/>
    <w:rsid w:val="00114DF6"/>
    <w:rsid w:val="00114DF8"/>
    <w:rsid w:val="00115C29"/>
    <w:rsid w:val="00116083"/>
    <w:rsid w:val="001160BE"/>
    <w:rsid w:val="00116639"/>
    <w:rsid w:val="001169E7"/>
    <w:rsid w:val="00126940"/>
    <w:rsid w:val="001271E8"/>
    <w:rsid w:val="00131193"/>
    <w:rsid w:val="001320E6"/>
    <w:rsid w:val="00134354"/>
    <w:rsid w:val="00137ABD"/>
    <w:rsid w:val="0014101B"/>
    <w:rsid w:val="00141AAF"/>
    <w:rsid w:val="0014289E"/>
    <w:rsid w:val="00143717"/>
    <w:rsid w:val="00151732"/>
    <w:rsid w:val="001569B3"/>
    <w:rsid w:val="0016336C"/>
    <w:rsid w:val="001664F2"/>
    <w:rsid w:val="001667FF"/>
    <w:rsid w:val="001738B7"/>
    <w:rsid w:val="00176746"/>
    <w:rsid w:val="00176EBB"/>
    <w:rsid w:val="0018280D"/>
    <w:rsid w:val="001861F3"/>
    <w:rsid w:val="0019162C"/>
    <w:rsid w:val="00193AE1"/>
    <w:rsid w:val="001A279A"/>
    <w:rsid w:val="001A46C4"/>
    <w:rsid w:val="001A5B08"/>
    <w:rsid w:val="001A6C6F"/>
    <w:rsid w:val="001B0AC8"/>
    <w:rsid w:val="001B4D29"/>
    <w:rsid w:val="001B7BF3"/>
    <w:rsid w:val="001B7E74"/>
    <w:rsid w:val="001C003A"/>
    <w:rsid w:val="001C13A7"/>
    <w:rsid w:val="001D3AA8"/>
    <w:rsid w:val="001D3D43"/>
    <w:rsid w:val="001D5140"/>
    <w:rsid w:val="001D553D"/>
    <w:rsid w:val="001F6240"/>
    <w:rsid w:val="001F7DFA"/>
    <w:rsid w:val="00201269"/>
    <w:rsid w:val="00201DAD"/>
    <w:rsid w:val="00203C5F"/>
    <w:rsid w:val="002040CC"/>
    <w:rsid w:val="00206C7C"/>
    <w:rsid w:val="00206F17"/>
    <w:rsid w:val="002070E6"/>
    <w:rsid w:val="002131D5"/>
    <w:rsid w:val="00213A9B"/>
    <w:rsid w:val="00215428"/>
    <w:rsid w:val="00216BE1"/>
    <w:rsid w:val="00217118"/>
    <w:rsid w:val="00224F8F"/>
    <w:rsid w:val="002253B4"/>
    <w:rsid w:val="002374CE"/>
    <w:rsid w:val="00240464"/>
    <w:rsid w:val="00240CB1"/>
    <w:rsid w:val="00242D18"/>
    <w:rsid w:val="00252F50"/>
    <w:rsid w:val="00264B3E"/>
    <w:rsid w:val="00264F05"/>
    <w:rsid w:val="00267EDD"/>
    <w:rsid w:val="00271E89"/>
    <w:rsid w:val="00274C41"/>
    <w:rsid w:val="00275147"/>
    <w:rsid w:val="00275421"/>
    <w:rsid w:val="00275556"/>
    <w:rsid w:val="00275C6D"/>
    <w:rsid w:val="002774D7"/>
    <w:rsid w:val="00280C9D"/>
    <w:rsid w:val="0028165E"/>
    <w:rsid w:val="002A42F7"/>
    <w:rsid w:val="002A5908"/>
    <w:rsid w:val="002B32F9"/>
    <w:rsid w:val="002D3397"/>
    <w:rsid w:val="002D33FC"/>
    <w:rsid w:val="002D4E1F"/>
    <w:rsid w:val="002E2087"/>
    <w:rsid w:val="002E268E"/>
    <w:rsid w:val="002E6F06"/>
    <w:rsid w:val="002F28B2"/>
    <w:rsid w:val="002F34DE"/>
    <w:rsid w:val="002F662A"/>
    <w:rsid w:val="002F6CAA"/>
    <w:rsid w:val="003044FB"/>
    <w:rsid w:val="00304810"/>
    <w:rsid w:val="00307344"/>
    <w:rsid w:val="00311A55"/>
    <w:rsid w:val="00316EAA"/>
    <w:rsid w:val="00320093"/>
    <w:rsid w:val="00327F05"/>
    <w:rsid w:val="00330886"/>
    <w:rsid w:val="00333F96"/>
    <w:rsid w:val="00334100"/>
    <w:rsid w:val="003355AF"/>
    <w:rsid w:val="00342440"/>
    <w:rsid w:val="0034528C"/>
    <w:rsid w:val="0034538B"/>
    <w:rsid w:val="003453CE"/>
    <w:rsid w:val="0034736F"/>
    <w:rsid w:val="00351592"/>
    <w:rsid w:val="0035289C"/>
    <w:rsid w:val="0035366D"/>
    <w:rsid w:val="00354197"/>
    <w:rsid w:val="00364880"/>
    <w:rsid w:val="00366E19"/>
    <w:rsid w:val="00374802"/>
    <w:rsid w:val="00377B0B"/>
    <w:rsid w:val="00385AB1"/>
    <w:rsid w:val="00387046"/>
    <w:rsid w:val="003932E9"/>
    <w:rsid w:val="0039566E"/>
    <w:rsid w:val="003968D6"/>
    <w:rsid w:val="003A1F50"/>
    <w:rsid w:val="003A4AAE"/>
    <w:rsid w:val="003A6146"/>
    <w:rsid w:val="003A735C"/>
    <w:rsid w:val="003B363F"/>
    <w:rsid w:val="003B4C86"/>
    <w:rsid w:val="003C42BD"/>
    <w:rsid w:val="003D118B"/>
    <w:rsid w:val="003D3BE2"/>
    <w:rsid w:val="003E46B6"/>
    <w:rsid w:val="003E6344"/>
    <w:rsid w:val="003E7C59"/>
    <w:rsid w:val="003F71D9"/>
    <w:rsid w:val="003F7F68"/>
    <w:rsid w:val="0040429B"/>
    <w:rsid w:val="00407997"/>
    <w:rsid w:val="004105FA"/>
    <w:rsid w:val="0042339B"/>
    <w:rsid w:val="004275C0"/>
    <w:rsid w:val="0043208C"/>
    <w:rsid w:val="0043277D"/>
    <w:rsid w:val="0043294A"/>
    <w:rsid w:val="00433F4B"/>
    <w:rsid w:val="004361EE"/>
    <w:rsid w:val="004365A5"/>
    <w:rsid w:val="00443B2E"/>
    <w:rsid w:val="00450D07"/>
    <w:rsid w:val="00452103"/>
    <w:rsid w:val="00454C4A"/>
    <w:rsid w:val="0045610F"/>
    <w:rsid w:val="00457AB6"/>
    <w:rsid w:val="00465972"/>
    <w:rsid w:val="00465CDF"/>
    <w:rsid w:val="0046743C"/>
    <w:rsid w:val="00467BBD"/>
    <w:rsid w:val="00472F1B"/>
    <w:rsid w:val="004735BE"/>
    <w:rsid w:val="004805A8"/>
    <w:rsid w:val="004911B8"/>
    <w:rsid w:val="0049354E"/>
    <w:rsid w:val="00493E99"/>
    <w:rsid w:val="004A0BC2"/>
    <w:rsid w:val="004B201F"/>
    <w:rsid w:val="004B601B"/>
    <w:rsid w:val="004B7252"/>
    <w:rsid w:val="004C200C"/>
    <w:rsid w:val="004C22F0"/>
    <w:rsid w:val="004C5343"/>
    <w:rsid w:val="004C6C11"/>
    <w:rsid w:val="004D064B"/>
    <w:rsid w:val="004D2B6A"/>
    <w:rsid w:val="004D2C38"/>
    <w:rsid w:val="004D391C"/>
    <w:rsid w:val="004D7480"/>
    <w:rsid w:val="004E72BE"/>
    <w:rsid w:val="004E7B6A"/>
    <w:rsid w:val="004F084F"/>
    <w:rsid w:val="004F26D9"/>
    <w:rsid w:val="004F2B78"/>
    <w:rsid w:val="004F7824"/>
    <w:rsid w:val="005055B4"/>
    <w:rsid w:val="00505752"/>
    <w:rsid w:val="00506155"/>
    <w:rsid w:val="00511329"/>
    <w:rsid w:val="00512570"/>
    <w:rsid w:val="00527C75"/>
    <w:rsid w:val="00530028"/>
    <w:rsid w:val="00535B2F"/>
    <w:rsid w:val="00544FF7"/>
    <w:rsid w:val="005474E5"/>
    <w:rsid w:val="00552C2A"/>
    <w:rsid w:val="0055663F"/>
    <w:rsid w:val="0056019C"/>
    <w:rsid w:val="0056020B"/>
    <w:rsid w:val="00560ED9"/>
    <w:rsid w:val="005750E1"/>
    <w:rsid w:val="005753BD"/>
    <w:rsid w:val="005855F5"/>
    <w:rsid w:val="005900A0"/>
    <w:rsid w:val="00596D83"/>
    <w:rsid w:val="005A1173"/>
    <w:rsid w:val="005A5478"/>
    <w:rsid w:val="005B0400"/>
    <w:rsid w:val="005C6DE0"/>
    <w:rsid w:val="005C6E25"/>
    <w:rsid w:val="005D354D"/>
    <w:rsid w:val="005D518E"/>
    <w:rsid w:val="005E343F"/>
    <w:rsid w:val="005E6D6A"/>
    <w:rsid w:val="005E6F2F"/>
    <w:rsid w:val="005F1B66"/>
    <w:rsid w:val="005F5848"/>
    <w:rsid w:val="005F675A"/>
    <w:rsid w:val="005F6795"/>
    <w:rsid w:val="005F787F"/>
    <w:rsid w:val="00606F88"/>
    <w:rsid w:val="006075FB"/>
    <w:rsid w:val="006259EA"/>
    <w:rsid w:val="00625B40"/>
    <w:rsid w:val="006301AF"/>
    <w:rsid w:val="006353C9"/>
    <w:rsid w:val="00642723"/>
    <w:rsid w:val="00643CC8"/>
    <w:rsid w:val="00650AE1"/>
    <w:rsid w:val="00650B27"/>
    <w:rsid w:val="00663641"/>
    <w:rsid w:val="00665A3C"/>
    <w:rsid w:val="0067365C"/>
    <w:rsid w:val="006852BB"/>
    <w:rsid w:val="006853D7"/>
    <w:rsid w:val="00690752"/>
    <w:rsid w:val="0069287E"/>
    <w:rsid w:val="006967B2"/>
    <w:rsid w:val="006969DD"/>
    <w:rsid w:val="006A3DD9"/>
    <w:rsid w:val="006A44DC"/>
    <w:rsid w:val="006C0032"/>
    <w:rsid w:val="006C09B7"/>
    <w:rsid w:val="006C34B5"/>
    <w:rsid w:val="006C3FEA"/>
    <w:rsid w:val="006C59C8"/>
    <w:rsid w:val="006E0362"/>
    <w:rsid w:val="006E1BCD"/>
    <w:rsid w:val="006E2DB5"/>
    <w:rsid w:val="006E3B04"/>
    <w:rsid w:val="006F0C40"/>
    <w:rsid w:val="006F2898"/>
    <w:rsid w:val="006F34EA"/>
    <w:rsid w:val="006F3F63"/>
    <w:rsid w:val="006F5DA8"/>
    <w:rsid w:val="0070624F"/>
    <w:rsid w:val="007072FC"/>
    <w:rsid w:val="0070755E"/>
    <w:rsid w:val="0071171C"/>
    <w:rsid w:val="00714C12"/>
    <w:rsid w:val="0072321B"/>
    <w:rsid w:val="0072672D"/>
    <w:rsid w:val="00726EA6"/>
    <w:rsid w:val="00733D6F"/>
    <w:rsid w:val="00740F4C"/>
    <w:rsid w:val="00742DE3"/>
    <w:rsid w:val="00743BD1"/>
    <w:rsid w:val="00747059"/>
    <w:rsid w:val="007503FE"/>
    <w:rsid w:val="007505D1"/>
    <w:rsid w:val="00750952"/>
    <w:rsid w:val="00753767"/>
    <w:rsid w:val="0075440C"/>
    <w:rsid w:val="00754C89"/>
    <w:rsid w:val="007631E8"/>
    <w:rsid w:val="0076383E"/>
    <w:rsid w:val="00765A34"/>
    <w:rsid w:val="00765ADB"/>
    <w:rsid w:val="007662DF"/>
    <w:rsid w:val="00767D8A"/>
    <w:rsid w:val="00772954"/>
    <w:rsid w:val="00774E5C"/>
    <w:rsid w:val="00775D8F"/>
    <w:rsid w:val="007809EB"/>
    <w:rsid w:val="00786082"/>
    <w:rsid w:val="0078738F"/>
    <w:rsid w:val="00791301"/>
    <w:rsid w:val="00796EAF"/>
    <w:rsid w:val="007A0BD1"/>
    <w:rsid w:val="007B611D"/>
    <w:rsid w:val="007C480A"/>
    <w:rsid w:val="007C4FB9"/>
    <w:rsid w:val="007C5F54"/>
    <w:rsid w:val="007C707C"/>
    <w:rsid w:val="007C74C2"/>
    <w:rsid w:val="007D21AB"/>
    <w:rsid w:val="007D3388"/>
    <w:rsid w:val="007E1AC3"/>
    <w:rsid w:val="007E447C"/>
    <w:rsid w:val="007E4EF4"/>
    <w:rsid w:val="007E5FA5"/>
    <w:rsid w:val="007E6CBC"/>
    <w:rsid w:val="007F260D"/>
    <w:rsid w:val="008079A2"/>
    <w:rsid w:val="00811730"/>
    <w:rsid w:val="008139DC"/>
    <w:rsid w:val="00824762"/>
    <w:rsid w:val="008303EE"/>
    <w:rsid w:val="00832967"/>
    <w:rsid w:val="0083482D"/>
    <w:rsid w:val="008348CA"/>
    <w:rsid w:val="00845402"/>
    <w:rsid w:val="00851DE3"/>
    <w:rsid w:val="00855976"/>
    <w:rsid w:val="00855CE5"/>
    <w:rsid w:val="00873C89"/>
    <w:rsid w:val="00875A1A"/>
    <w:rsid w:val="00877B6C"/>
    <w:rsid w:val="00885275"/>
    <w:rsid w:val="00886F9E"/>
    <w:rsid w:val="00893343"/>
    <w:rsid w:val="008955A6"/>
    <w:rsid w:val="00896454"/>
    <w:rsid w:val="00897067"/>
    <w:rsid w:val="00897895"/>
    <w:rsid w:val="008A7E4E"/>
    <w:rsid w:val="008B3D40"/>
    <w:rsid w:val="008B47AF"/>
    <w:rsid w:val="008B523F"/>
    <w:rsid w:val="008C1365"/>
    <w:rsid w:val="008C28CB"/>
    <w:rsid w:val="008D4A43"/>
    <w:rsid w:val="008D617C"/>
    <w:rsid w:val="008D6266"/>
    <w:rsid w:val="008E1718"/>
    <w:rsid w:val="008E1934"/>
    <w:rsid w:val="008E6066"/>
    <w:rsid w:val="008E6BA4"/>
    <w:rsid w:val="008F7DCA"/>
    <w:rsid w:val="00901505"/>
    <w:rsid w:val="00906BA9"/>
    <w:rsid w:val="009120F8"/>
    <w:rsid w:val="00912303"/>
    <w:rsid w:val="00914064"/>
    <w:rsid w:val="00916F6D"/>
    <w:rsid w:val="00916F9D"/>
    <w:rsid w:val="00917DB3"/>
    <w:rsid w:val="00923F64"/>
    <w:rsid w:val="009319C6"/>
    <w:rsid w:val="009355D5"/>
    <w:rsid w:val="00935E08"/>
    <w:rsid w:val="009437EC"/>
    <w:rsid w:val="00943AC2"/>
    <w:rsid w:val="00957C44"/>
    <w:rsid w:val="00961C39"/>
    <w:rsid w:val="00961F5E"/>
    <w:rsid w:val="009644E8"/>
    <w:rsid w:val="00965FBA"/>
    <w:rsid w:val="009704D0"/>
    <w:rsid w:val="0097367C"/>
    <w:rsid w:val="009830EF"/>
    <w:rsid w:val="00983F23"/>
    <w:rsid w:val="00992E9B"/>
    <w:rsid w:val="00994D44"/>
    <w:rsid w:val="009962AC"/>
    <w:rsid w:val="00997C0B"/>
    <w:rsid w:val="009A2115"/>
    <w:rsid w:val="009B1FE0"/>
    <w:rsid w:val="009B2CE8"/>
    <w:rsid w:val="009B31CE"/>
    <w:rsid w:val="009B3701"/>
    <w:rsid w:val="009B3B09"/>
    <w:rsid w:val="009B48F0"/>
    <w:rsid w:val="009C2215"/>
    <w:rsid w:val="009C3964"/>
    <w:rsid w:val="009C415C"/>
    <w:rsid w:val="009D2F85"/>
    <w:rsid w:val="009D5E49"/>
    <w:rsid w:val="009D5F83"/>
    <w:rsid w:val="009D73E4"/>
    <w:rsid w:val="009D76CD"/>
    <w:rsid w:val="009E009B"/>
    <w:rsid w:val="009F2413"/>
    <w:rsid w:val="009F55A0"/>
    <w:rsid w:val="009F63C9"/>
    <w:rsid w:val="00A000F9"/>
    <w:rsid w:val="00A01D6D"/>
    <w:rsid w:val="00A03460"/>
    <w:rsid w:val="00A12650"/>
    <w:rsid w:val="00A22174"/>
    <w:rsid w:val="00A32F52"/>
    <w:rsid w:val="00A34B7A"/>
    <w:rsid w:val="00A46974"/>
    <w:rsid w:val="00A56F54"/>
    <w:rsid w:val="00A61B5A"/>
    <w:rsid w:val="00A61E18"/>
    <w:rsid w:val="00A668E0"/>
    <w:rsid w:val="00A67DBF"/>
    <w:rsid w:val="00A71770"/>
    <w:rsid w:val="00A72009"/>
    <w:rsid w:val="00A74467"/>
    <w:rsid w:val="00A804EE"/>
    <w:rsid w:val="00A80A50"/>
    <w:rsid w:val="00A829D3"/>
    <w:rsid w:val="00A835F2"/>
    <w:rsid w:val="00AA15C0"/>
    <w:rsid w:val="00AA53EC"/>
    <w:rsid w:val="00AA54C7"/>
    <w:rsid w:val="00AA6379"/>
    <w:rsid w:val="00AB4754"/>
    <w:rsid w:val="00AC1923"/>
    <w:rsid w:val="00AC313C"/>
    <w:rsid w:val="00AD632A"/>
    <w:rsid w:val="00AD6342"/>
    <w:rsid w:val="00AD7F1A"/>
    <w:rsid w:val="00AE2E78"/>
    <w:rsid w:val="00AE4A70"/>
    <w:rsid w:val="00AE667B"/>
    <w:rsid w:val="00AF369C"/>
    <w:rsid w:val="00AF3C12"/>
    <w:rsid w:val="00AF67E1"/>
    <w:rsid w:val="00B01390"/>
    <w:rsid w:val="00B01AF7"/>
    <w:rsid w:val="00B0277A"/>
    <w:rsid w:val="00B05D1F"/>
    <w:rsid w:val="00B11A1F"/>
    <w:rsid w:val="00B13CC2"/>
    <w:rsid w:val="00B13EEB"/>
    <w:rsid w:val="00B159A5"/>
    <w:rsid w:val="00B17940"/>
    <w:rsid w:val="00B2017A"/>
    <w:rsid w:val="00B20497"/>
    <w:rsid w:val="00B21F88"/>
    <w:rsid w:val="00B24D03"/>
    <w:rsid w:val="00B3636D"/>
    <w:rsid w:val="00B3768E"/>
    <w:rsid w:val="00B40912"/>
    <w:rsid w:val="00B42D02"/>
    <w:rsid w:val="00B4734F"/>
    <w:rsid w:val="00B51EAE"/>
    <w:rsid w:val="00B560D3"/>
    <w:rsid w:val="00B60F53"/>
    <w:rsid w:val="00B64092"/>
    <w:rsid w:val="00B72CF7"/>
    <w:rsid w:val="00B856CB"/>
    <w:rsid w:val="00B859B1"/>
    <w:rsid w:val="00B85B8C"/>
    <w:rsid w:val="00B904DA"/>
    <w:rsid w:val="00B90D08"/>
    <w:rsid w:val="00B9140A"/>
    <w:rsid w:val="00B946D0"/>
    <w:rsid w:val="00B95739"/>
    <w:rsid w:val="00B96880"/>
    <w:rsid w:val="00BA40B6"/>
    <w:rsid w:val="00BA500C"/>
    <w:rsid w:val="00BB14FD"/>
    <w:rsid w:val="00BB25B0"/>
    <w:rsid w:val="00BB34A2"/>
    <w:rsid w:val="00BB5462"/>
    <w:rsid w:val="00BB54ED"/>
    <w:rsid w:val="00BB5C33"/>
    <w:rsid w:val="00BB5E54"/>
    <w:rsid w:val="00BC08F7"/>
    <w:rsid w:val="00BC16EB"/>
    <w:rsid w:val="00BC42CC"/>
    <w:rsid w:val="00BE3204"/>
    <w:rsid w:val="00BE415E"/>
    <w:rsid w:val="00BE7F6A"/>
    <w:rsid w:val="00BF2FAD"/>
    <w:rsid w:val="00C026C6"/>
    <w:rsid w:val="00C1106C"/>
    <w:rsid w:val="00C174E4"/>
    <w:rsid w:val="00C2204F"/>
    <w:rsid w:val="00C23436"/>
    <w:rsid w:val="00C35EF5"/>
    <w:rsid w:val="00C40C79"/>
    <w:rsid w:val="00C417F5"/>
    <w:rsid w:val="00C425C9"/>
    <w:rsid w:val="00C50B43"/>
    <w:rsid w:val="00C5433C"/>
    <w:rsid w:val="00C54D9F"/>
    <w:rsid w:val="00C663FB"/>
    <w:rsid w:val="00C673A0"/>
    <w:rsid w:val="00C76077"/>
    <w:rsid w:val="00C76351"/>
    <w:rsid w:val="00C77177"/>
    <w:rsid w:val="00C80852"/>
    <w:rsid w:val="00C81AF8"/>
    <w:rsid w:val="00C942CA"/>
    <w:rsid w:val="00CA2A3A"/>
    <w:rsid w:val="00CB1222"/>
    <w:rsid w:val="00CB2ECC"/>
    <w:rsid w:val="00CB36BC"/>
    <w:rsid w:val="00CB6F33"/>
    <w:rsid w:val="00CC1DE2"/>
    <w:rsid w:val="00CC4EFB"/>
    <w:rsid w:val="00CC5B8A"/>
    <w:rsid w:val="00CC5DD6"/>
    <w:rsid w:val="00CC70FF"/>
    <w:rsid w:val="00CD2209"/>
    <w:rsid w:val="00CD3F9B"/>
    <w:rsid w:val="00CD62EE"/>
    <w:rsid w:val="00CD7F05"/>
    <w:rsid w:val="00CE10E3"/>
    <w:rsid w:val="00CE6712"/>
    <w:rsid w:val="00CE7A39"/>
    <w:rsid w:val="00CF4138"/>
    <w:rsid w:val="00CF7331"/>
    <w:rsid w:val="00D043B5"/>
    <w:rsid w:val="00D04721"/>
    <w:rsid w:val="00D04DD7"/>
    <w:rsid w:val="00D128E8"/>
    <w:rsid w:val="00D16731"/>
    <w:rsid w:val="00D202EB"/>
    <w:rsid w:val="00D21089"/>
    <w:rsid w:val="00D21934"/>
    <w:rsid w:val="00D21BB8"/>
    <w:rsid w:val="00D31C10"/>
    <w:rsid w:val="00D3518B"/>
    <w:rsid w:val="00D42B37"/>
    <w:rsid w:val="00D44E60"/>
    <w:rsid w:val="00D50E86"/>
    <w:rsid w:val="00D53F42"/>
    <w:rsid w:val="00D54CDA"/>
    <w:rsid w:val="00D61049"/>
    <w:rsid w:val="00D636A0"/>
    <w:rsid w:val="00D64D10"/>
    <w:rsid w:val="00D65923"/>
    <w:rsid w:val="00D70A6F"/>
    <w:rsid w:val="00D73FD5"/>
    <w:rsid w:val="00D74E33"/>
    <w:rsid w:val="00D820AC"/>
    <w:rsid w:val="00D85FE8"/>
    <w:rsid w:val="00D9112C"/>
    <w:rsid w:val="00D91B33"/>
    <w:rsid w:val="00D96C80"/>
    <w:rsid w:val="00D974A7"/>
    <w:rsid w:val="00DA7ACB"/>
    <w:rsid w:val="00DB0FDE"/>
    <w:rsid w:val="00DB1609"/>
    <w:rsid w:val="00DB7704"/>
    <w:rsid w:val="00DC14B8"/>
    <w:rsid w:val="00DC7BD7"/>
    <w:rsid w:val="00DD3A34"/>
    <w:rsid w:val="00DD3BAD"/>
    <w:rsid w:val="00DE172F"/>
    <w:rsid w:val="00DE312C"/>
    <w:rsid w:val="00DE679D"/>
    <w:rsid w:val="00DF1FBB"/>
    <w:rsid w:val="00DF2E30"/>
    <w:rsid w:val="00DF4A87"/>
    <w:rsid w:val="00DF754C"/>
    <w:rsid w:val="00E00B76"/>
    <w:rsid w:val="00E03893"/>
    <w:rsid w:val="00E03F9E"/>
    <w:rsid w:val="00E049C8"/>
    <w:rsid w:val="00E04FEE"/>
    <w:rsid w:val="00E12220"/>
    <w:rsid w:val="00E12A63"/>
    <w:rsid w:val="00E13C83"/>
    <w:rsid w:val="00E1493E"/>
    <w:rsid w:val="00E16659"/>
    <w:rsid w:val="00E17672"/>
    <w:rsid w:val="00E206AE"/>
    <w:rsid w:val="00E21ABA"/>
    <w:rsid w:val="00E2422A"/>
    <w:rsid w:val="00E25878"/>
    <w:rsid w:val="00E302C4"/>
    <w:rsid w:val="00E323E9"/>
    <w:rsid w:val="00E364FF"/>
    <w:rsid w:val="00E3738D"/>
    <w:rsid w:val="00E42130"/>
    <w:rsid w:val="00E42159"/>
    <w:rsid w:val="00E44E1D"/>
    <w:rsid w:val="00E47A60"/>
    <w:rsid w:val="00E51005"/>
    <w:rsid w:val="00E629B2"/>
    <w:rsid w:val="00E63FBA"/>
    <w:rsid w:val="00E6639A"/>
    <w:rsid w:val="00E70A39"/>
    <w:rsid w:val="00E730AC"/>
    <w:rsid w:val="00E740F5"/>
    <w:rsid w:val="00E75411"/>
    <w:rsid w:val="00E7577F"/>
    <w:rsid w:val="00E7584A"/>
    <w:rsid w:val="00E81928"/>
    <w:rsid w:val="00E8213C"/>
    <w:rsid w:val="00E851AA"/>
    <w:rsid w:val="00E85274"/>
    <w:rsid w:val="00E854EC"/>
    <w:rsid w:val="00E86281"/>
    <w:rsid w:val="00E936A8"/>
    <w:rsid w:val="00EB31BD"/>
    <w:rsid w:val="00EB4A7B"/>
    <w:rsid w:val="00EB522F"/>
    <w:rsid w:val="00EC05F5"/>
    <w:rsid w:val="00ED237B"/>
    <w:rsid w:val="00ED3B0F"/>
    <w:rsid w:val="00ED4C80"/>
    <w:rsid w:val="00EE10FC"/>
    <w:rsid w:val="00EE1367"/>
    <w:rsid w:val="00EE13EF"/>
    <w:rsid w:val="00EE37BE"/>
    <w:rsid w:val="00EF0DF9"/>
    <w:rsid w:val="00EF2C08"/>
    <w:rsid w:val="00EF41C3"/>
    <w:rsid w:val="00EF580A"/>
    <w:rsid w:val="00F05B00"/>
    <w:rsid w:val="00F14EC1"/>
    <w:rsid w:val="00F17391"/>
    <w:rsid w:val="00F2154D"/>
    <w:rsid w:val="00F2491D"/>
    <w:rsid w:val="00F25A72"/>
    <w:rsid w:val="00F31F82"/>
    <w:rsid w:val="00F34FAD"/>
    <w:rsid w:val="00F36F6F"/>
    <w:rsid w:val="00F44407"/>
    <w:rsid w:val="00F5140E"/>
    <w:rsid w:val="00F52DF9"/>
    <w:rsid w:val="00F56FAA"/>
    <w:rsid w:val="00F606C4"/>
    <w:rsid w:val="00F627A1"/>
    <w:rsid w:val="00F65245"/>
    <w:rsid w:val="00F655AB"/>
    <w:rsid w:val="00F668D3"/>
    <w:rsid w:val="00F6725C"/>
    <w:rsid w:val="00F71B44"/>
    <w:rsid w:val="00F866B4"/>
    <w:rsid w:val="00F92EEE"/>
    <w:rsid w:val="00F92F86"/>
    <w:rsid w:val="00F94A69"/>
    <w:rsid w:val="00FA251A"/>
    <w:rsid w:val="00FB00AC"/>
    <w:rsid w:val="00FB0718"/>
    <w:rsid w:val="00FB1846"/>
    <w:rsid w:val="00FB4F24"/>
    <w:rsid w:val="00FC0508"/>
    <w:rsid w:val="00FC072F"/>
    <w:rsid w:val="00FC1954"/>
    <w:rsid w:val="00FC2D86"/>
    <w:rsid w:val="00FC3EC6"/>
    <w:rsid w:val="00FC5C63"/>
    <w:rsid w:val="00FD409A"/>
    <w:rsid w:val="00FD5F49"/>
    <w:rsid w:val="00FD62C8"/>
    <w:rsid w:val="00FF2A62"/>
    <w:rsid w:val="00FF3A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3A187C"/>
  <w15:docId w15:val="{5469B0D6-B153-4B47-9F10-CC954A10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A62"/>
  </w:style>
  <w:style w:type="paragraph" w:styleId="Heading1">
    <w:name w:val="heading 1"/>
    <w:basedOn w:val="Normal"/>
    <w:next w:val="Normal"/>
    <w:link w:val="Heading1Char"/>
    <w:uiPriority w:val="9"/>
    <w:qFormat/>
    <w:rsid w:val="00B0277A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770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177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F1FBB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F1FBB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FB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277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rsid w:val="00E323E9"/>
    <w:pPr>
      <w:tabs>
        <w:tab w:val="left" w:pos="720"/>
      </w:tabs>
      <w:suppressAutoHyphens/>
      <w:spacing w:after="0" w:line="100" w:lineRule="atLeast"/>
    </w:pPr>
    <w:rPr>
      <w:rFonts w:ascii="Consolas" w:eastAsia="Droid San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323E9"/>
    <w:rPr>
      <w:rFonts w:ascii="Consolas" w:eastAsia="Droid Sans" w:hAnsi="Consolas"/>
      <w:sz w:val="21"/>
      <w:szCs w:val="21"/>
      <w:lang w:val="en-US"/>
    </w:rPr>
  </w:style>
  <w:style w:type="paragraph" w:customStyle="1" w:styleId="Default">
    <w:name w:val="Default"/>
    <w:rsid w:val="0056020B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E4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15E"/>
  </w:style>
  <w:style w:type="character" w:customStyle="1" w:styleId="Heading2Char">
    <w:name w:val="Heading 2 Char"/>
    <w:basedOn w:val="DefaultParagraphFont"/>
    <w:link w:val="Heading2"/>
    <w:uiPriority w:val="9"/>
    <w:semiHidden/>
    <w:rsid w:val="008B52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C40C79"/>
  </w:style>
  <w:style w:type="character" w:styleId="Hyperlink">
    <w:name w:val="Hyperlink"/>
    <w:basedOn w:val="DefaultParagraphFont"/>
    <w:uiPriority w:val="99"/>
    <w:semiHidden/>
    <w:unhideWhenUsed/>
    <w:rsid w:val="00C40C7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67D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3397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139D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2F7"/>
    <w:rPr>
      <w:rFonts w:ascii="Courier New" w:eastAsia="Times New Roman" w:hAnsi="Courier New" w:cs="Courier New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D634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78503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65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92789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4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8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6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5663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6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020508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4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51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58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52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86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1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1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76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toppr.com/guides/general-knowledge/world-organisations-and-diversities/world-organisations/" TargetMode="External"/><Relationship Id="rId2" Type="http://schemas.openxmlformats.org/officeDocument/2006/relationships/styles" Target="styles.xml"/><Relationship Id="rId16" Type="http://schemas.openxmlformats.org/officeDocument/2006/relationships/hyperlink" Target="http://ecomputernotes.com/java/data-type-variable-and-array/explain-data-types-in-java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ecomputernotes.com/fundamental/information-technology/what-do-you-mean-by-data-and-information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2701</TotalTime>
  <Pages>4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Shankapal</dc:creator>
  <cp:lastModifiedBy>AKASH SIKARWAR</cp:lastModifiedBy>
  <cp:revision>333</cp:revision>
  <cp:lastPrinted>2018-04-30T11:12:00Z</cp:lastPrinted>
  <dcterms:created xsi:type="dcterms:W3CDTF">2016-07-09T07:12:00Z</dcterms:created>
  <dcterms:modified xsi:type="dcterms:W3CDTF">2020-02-10T16:46:00Z</dcterms:modified>
</cp:coreProperties>
</file>